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40567" w:rsidRPr="0073686C" w:rsidP="00D66518">
      <w:pPr>
        <w:jc w:val="center"/>
        <w:rPr>
          <w:sz w:val="22"/>
          <w:szCs w:val="22"/>
        </w:rPr>
      </w:pPr>
      <w:r>
        <w:rPr>
          <w:sz w:val="22"/>
          <w:szCs w:val="22"/>
        </w:rPr>
        <w:t>RESUME</w:t>
      </w:r>
    </w:p>
    <w:p w:rsidR="00D66518" w:rsidP="00D66518">
      <w:pPr>
        <w:jc w:val="both"/>
        <w:rPr>
          <w:rFonts w:ascii="Calibri" w:hAnsi="Calibri"/>
          <w:sz w:val="22"/>
          <w:szCs w:val="22"/>
        </w:rPr>
      </w:pPr>
    </w:p>
    <w:p w:rsidR="00D66518" w:rsidP="00D66518">
      <w:pPr>
        <w:jc w:val="both"/>
        <w:rPr>
          <w:rFonts w:ascii="Calibri" w:hAnsi="Calibri"/>
          <w:sz w:val="22"/>
          <w:szCs w:val="22"/>
        </w:rPr>
      </w:pPr>
      <w:r>
        <w:rPr>
          <w:rFonts w:ascii="Calibri" w:hAnsi="Calibri"/>
          <w:sz w:val="22"/>
          <w:szCs w:val="22"/>
        </w:rPr>
        <w:t xml:space="preserve">       </w:t>
      </w:r>
      <w:r w:rsidRPr="0073686C" w:rsidR="00D8192C">
        <w:rPr>
          <w:rFonts w:ascii="Calibri" w:hAnsi="Calibri"/>
          <w:sz w:val="22"/>
          <w:szCs w:val="22"/>
        </w:rPr>
        <w:t>Swaroop</w:t>
      </w:r>
      <w:r w:rsidRPr="0073686C" w:rsidR="00D8192C">
        <w:rPr>
          <w:rFonts w:ascii="Calibri" w:hAnsi="Calibri"/>
          <w:sz w:val="22"/>
          <w:szCs w:val="22"/>
        </w:rPr>
        <w:t xml:space="preserve"> </w:t>
      </w:r>
      <w:r w:rsidRPr="0073686C" w:rsidR="00D8192C">
        <w:rPr>
          <w:rFonts w:ascii="Calibri" w:hAnsi="Calibri"/>
          <w:sz w:val="22"/>
          <w:szCs w:val="22"/>
        </w:rPr>
        <w:t>M</w:t>
      </w:r>
      <w:r w:rsidR="0006509A">
        <w:rPr>
          <w:rFonts w:ascii="Calibri" w:hAnsi="Calibri"/>
          <w:sz w:val="22"/>
          <w:szCs w:val="22"/>
        </w:rPr>
        <w:t>allipudi</w:t>
      </w:r>
      <w:r>
        <w:rPr>
          <w:rFonts w:ascii="Calibri" w:hAnsi="Calibri"/>
          <w:sz w:val="22"/>
          <w:szCs w:val="22"/>
        </w:rPr>
        <w:t xml:space="preserve">                                                                                                                  </w:t>
      </w:r>
    </w:p>
    <w:p w:rsidR="00D66518" w:rsidRPr="0073686C" w:rsidP="00D66518">
      <w:pPr>
        <w:jc w:val="both"/>
        <w:rPr>
          <w:rFonts w:ascii="Calibri" w:hAnsi="Calibri"/>
          <w:sz w:val="22"/>
          <w:szCs w:val="22"/>
        </w:rPr>
      </w:pPr>
      <w:r>
        <w:rPr>
          <w:rFonts w:ascii="Calibri" w:hAnsi="Calibri"/>
          <w:sz w:val="22"/>
          <w:szCs w:val="22"/>
        </w:rPr>
        <w:t xml:space="preserve">                                                                                                                                                  </w:t>
      </w:r>
      <w:r>
        <w:rPr>
          <w:rFonts w:ascii="Calibri" w:hAnsi="Calibri"/>
          <w:sz w:val="22"/>
          <w:szCs w:val="22"/>
        </w:rPr>
        <w:t>Mobile: 9618439367</w:t>
      </w:r>
    </w:p>
    <w:p w:rsidR="00D66518" w:rsidRPr="0073686C" w:rsidP="00D66518">
      <w:pPr>
        <w:jc w:val="both"/>
        <w:rPr>
          <w:rFonts w:ascii="Calibri" w:hAnsi="Calibri"/>
          <w:sz w:val="22"/>
          <w:szCs w:val="22"/>
        </w:rPr>
      </w:pPr>
      <w:r>
        <w:rPr>
          <w:rFonts w:ascii="Calibri" w:hAnsi="Calibri"/>
          <w:sz w:val="22"/>
          <w:szCs w:val="22"/>
        </w:rPr>
        <w:t xml:space="preserve">                                                                                                                                                  </w:t>
      </w:r>
      <w:r w:rsidRPr="0073686C">
        <w:rPr>
          <w:rFonts w:ascii="Calibri" w:hAnsi="Calibri"/>
          <w:sz w:val="22"/>
          <w:szCs w:val="22"/>
        </w:rPr>
        <w:t xml:space="preserve">Email: </w:t>
      </w:r>
      <w:hyperlink r:id="rId5" w:history="1">
        <w:r w:rsidRPr="00C646CC">
          <w:rPr>
            <w:rStyle w:val="Hyperlink"/>
            <w:rFonts w:ascii="Calibri" w:eastAsia="Lucida Sans Unicode" w:hAnsi="Calibri"/>
            <w:sz w:val="22"/>
            <w:szCs w:val="22"/>
          </w:rPr>
          <w:t>spmsoft15@gmail.com</w:t>
        </w:r>
      </w:hyperlink>
    </w:p>
    <w:p w:rsidR="00C436B4" w:rsidRPr="0073686C" w:rsidP="005E0F10">
      <w:pPr>
        <w:jc w:val="both"/>
        <w:rPr>
          <w:sz w:val="22"/>
          <w:szCs w:val="22"/>
        </w:rPr>
      </w:pPr>
    </w:p>
    <w:tbl>
      <w:tblPr>
        <w:tblpPr w:leftFromText="180" w:rightFromText="180" w:vertAnchor="text" w:horzAnchor="margin" w:tblpY="1"/>
        <w:tblW w:w="10835" w:type="dxa"/>
        <w:tblLook w:val="04A0"/>
      </w:tblPr>
      <w:tblGrid>
        <w:gridCol w:w="10835"/>
      </w:tblGrid>
      <w:tr w:rsidTr="0013523D">
        <w:tblPrEx>
          <w:tblW w:w="10835" w:type="dxa"/>
          <w:tblLook w:val="04A0"/>
        </w:tblPrEx>
        <w:trPr>
          <w:trHeight w:val="319"/>
        </w:trPr>
        <w:tc>
          <w:tcPr>
            <w:tcW w:w="10835" w:type="dxa"/>
            <w:shd w:val="clear" w:color="auto" w:fill="D9D9D9"/>
          </w:tcPr>
          <w:p w:rsidR="00401FEB" w:rsidRPr="0073686C" w:rsidP="008C307D">
            <w:pPr>
              <w:spacing w:line="276" w:lineRule="auto"/>
              <w:jc w:val="both"/>
              <w:rPr>
                <w:rFonts w:asciiTheme="minorHAnsi" w:hAnsiTheme="minorHAnsi" w:cs="Times New Roman"/>
                <w:b/>
                <w:i/>
                <w:sz w:val="22"/>
                <w:szCs w:val="22"/>
              </w:rPr>
            </w:pPr>
            <w:r w:rsidRPr="0073686C">
              <w:rPr>
                <w:rFonts w:asciiTheme="minorHAnsi" w:hAnsiTheme="minorHAnsi" w:cs="Times New Roman"/>
                <w:b/>
                <w:i/>
                <w:sz w:val="22"/>
                <w:szCs w:val="22"/>
              </w:rPr>
              <w:t>Summary:</w:t>
            </w:r>
          </w:p>
        </w:tc>
      </w:tr>
    </w:tbl>
    <w:p w:rsidR="00C436B4" w:rsidRPr="0073686C" w:rsidP="00C436B4">
      <w:pPr>
        <w:pStyle w:val="NoSpacing"/>
        <w:rPr>
          <w:kern w:val="24"/>
        </w:rPr>
      </w:pPr>
    </w:p>
    <w:p w:rsidR="00401FEB" w:rsidRPr="0073686C" w:rsidP="0073686C">
      <w:pPr>
        <w:pStyle w:val="NoSpacing"/>
        <w:numPr>
          <w:ilvl w:val="0"/>
          <w:numId w:val="7"/>
        </w:numPr>
        <w:jc w:val="both"/>
        <w:rPr>
          <w:kern w:val="24"/>
        </w:rPr>
      </w:pPr>
      <w:r w:rsidRPr="0073686C">
        <w:rPr>
          <w:kern w:val="24"/>
        </w:rPr>
        <w:t xml:space="preserve">I have </w:t>
      </w:r>
      <w:r w:rsidRPr="0073686C" w:rsidR="003953F5">
        <w:rPr>
          <w:kern w:val="24"/>
        </w:rPr>
        <w:t>3</w:t>
      </w:r>
      <w:r w:rsidRPr="0073686C" w:rsidR="006600AC">
        <w:rPr>
          <w:kern w:val="24"/>
        </w:rPr>
        <w:t>+</w:t>
      </w:r>
      <w:r w:rsidRPr="0073686C">
        <w:rPr>
          <w:kern w:val="24"/>
        </w:rPr>
        <w:t xml:space="preserve"> years of experience in developing </w:t>
      </w:r>
      <w:r w:rsidRPr="0073686C" w:rsidR="00302FAE">
        <w:rPr>
          <w:kern w:val="24"/>
        </w:rPr>
        <w:t xml:space="preserve">web </w:t>
      </w:r>
      <w:r w:rsidRPr="0073686C">
        <w:rPr>
          <w:kern w:val="24"/>
        </w:rPr>
        <w:t>application</w:t>
      </w:r>
      <w:r w:rsidRPr="0073686C" w:rsidR="00302FAE">
        <w:rPr>
          <w:kern w:val="24"/>
        </w:rPr>
        <w:t>s</w:t>
      </w:r>
      <w:r w:rsidRPr="0073686C" w:rsidR="00D432CF">
        <w:rPr>
          <w:kern w:val="24"/>
        </w:rPr>
        <w:t xml:space="preserve"> using </w:t>
      </w:r>
      <w:r w:rsidRPr="0073686C" w:rsidR="00D432CF">
        <w:rPr>
          <w:b/>
          <w:kern w:val="24"/>
        </w:rPr>
        <w:t>Angular</w:t>
      </w:r>
      <w:r w:rsidRPr="0073686C" w:rsidR="00794A1F">
        <w:rPr>
          <w:b/>
          <w:kern w:val="24"/>
        </w:rPr>
        <w:t xml:space="preserve"> </w:t>
      </w:r>
      <w:r w:rsidRPr="0073686C" w:rsidR="00D432CF">
        <w:rPr>
          <w:kern w:val="24"/>
        </w:rPr>
        <w:t>as a frontend web designing framework.</w:t>
      </w:r>
    </w:p>
    <w:p w:rsidR="00097A29" w:rsidRPr="0073686C" w:rsidP="0073686C">
      <w:pPr>
        <w:pStyle w:val="NoSpacing"/>
        <w:ind w:left="720"/>
        <w:jc w:val="both"/>
        <w:rPr>
          <w:kern w:val="24"/>
        </w:rPr>
      </w:pPr>
    </w:p>
    <w:p w:rsidR="00401FEB" w:rsidRPr="0073686C" w:rsidP="0073686C">
      <w:pPr>
        <w:pStyle w:val="NoSpacing"/>
        <w:numPr>
          <w:ilvl w:val="0"/>
          <w:numId w:val="7"/>
        </w:numPr>
        <w:jc w:val="both"/>
        <w:rPr>
          <w:kern w:val="24"/>
        </w:rPr>
      </w:pPr>
      <w:r>
        <w:rPr>
          <w:kern w:val="24"/>
        </w:rPr>
        <w:t xml:space="preserve">I have </w:t>
      </w:r>
      <w:r w:rsidRPr="0073686C">
        <w:rPr>
          <w:kern w:val="24"/>
        </w:rPr>
        <w:t xml:space="preserve">knowledge in </w:t>
      </w:r>
      <w:r>
        <w:rPr>
          <w:kern w:val="24"/>
        </w:rPr>
        <w:t xml:space="preserve">UI Development and </w:t>
      </w:r>
      <w:r w:rsidRPr="0073686C" w:rsidR="001308D2">
        <w:rPr>
          <w:kern w:val="24"/>
        </w:rPr>
        <w:t>C</w:t>
      </w:r>
      <w:r w:rsidRPr="0073686C" w:rsidR="00086DCA">
        <w:rPr>
          <w:kern w:val="24"/>
        </w:rPr>
        <w:t>reat</w:t>
      </w:r>
      <w:r w:rsidRPr="0073686C" w:rsidR="002664AF">
        <w:rPr>
          <w:kern w:val="24"/>
        </w:rPr>
        <w:t xml:space="preserve">ing </w:t>
      </w:r>
      <w:r w:rsidRPr="0073686C" w:rsidR="002664AF">
        <w:rPr>
          <w:b/>
          <w:kern w:val="24"/>
        </w:rPr>
        <w:t>Single</w:t>
      </w:r>
      <w:r w:rsidRPr="0073686C">
        <w:rPr>
          <w:b/>
          <w:bCs/>
          <w:kern w:val="24"/>
        </w:rPr>
        <w:t xml:space="preserve"> Page Application</w:t>
      </w:r>
      <w:r w:rsidRPr="0073686C" w:rsidR="00086DCA">
        <w:rPr>
          <w:b/>
          <w:bCs/>
          <w:kern w:val="24"/>
        </w:rPr>
        <w:t>s</w:t>
      </w:r>
      <w:r w:rsidR="00DB5665">
        <w:rPr>
          <w:b/>
          <w:bCs/>
          <w:kern w:val="24"/>
        </w:rPr>
        <w:t xml:space="preserve"> </w:t>
      </w:r>
      <w:r w:rsidRPr="0073686C">
        <w:rPr>
          <w:bCs/>
          <w:kern w:val="24"/>
        </w:rPr>
        <w:t>(SPA</w:t>
      </w:r>
      <w:r w:rsidRPr="0073686C" w:rsidR="002664AF">
        <w:rPr>
          <w:bCs/>
          <w:kern w:val="24"/>
        </w:rPr>
        <w:t>)</w:t>
      </w:r>
      <w:r w:rsidRPr="0073686C" w:rsidR="002664AF">
        <w:rPr>
          <w:kern w:val="24"/>
        </w:rPr>
        <w:t xml:space="preserve"> using Angular</w:t>
      </w:r>
      <w:r w:rsidR="00C95665">
        <w:rPr>
          <w:b/>
          <w:bCs/>
          <w:kern w:val="24"/>
        </w:rPr>
        <w:t xml:space="preserve">, </w:t>
      </w:r>
      <w:r w:rsidRPr="0073686C">
        <w:rPr>
          <w:b/>
          <w:bCs/>
          <w:kern w:val="24"/>
        </w:rPr>
        <w:t>HTML5</w:t>
      </w:r>
      <w:r w:rsidRPr="0073686C" w:rsidR="00F76110">
        <w:rPr>
          <w:b/>
          <w:bCs/>
          <w:kern w:val="24"/>
        </w:rPr>
        <w:t>,</w:t>
      </w:r>
      <w:r w:rsidR="00C95665">
        <w:rPr>
          <w:b/>
          <w:bCs/>
          <w:kern w:val="24"/>
        </w:rPr>
        <w:t xml:space="preserve"> </w:t>
      </w:r>
      <w:r w:rsidRPr="0073686C">
        <w:rPr>
          <w:b/>
          <w:bCs/>
          <w:kern w:val="24"/>
        </w:rPr>
        <w:t>CSS3</w:t>
      </w:r>
      <w:r w:rsidRPr="0073686C" w:rsidR="002664AF">
        <w:rPr>
          <w:b/>
          <w:bCs/>
          <w:kern w:val="24"/>
        </w:rPr>
        <w:t xml:space="preserve">, </w:t>
      </w:r>
      <w:r w:rsidRPr="0073686C" w:rsidR="00F97F78">
        <w:rPr>
          <w:b/>
          <w:bCs/>
          <w:kern w:val="24"/>
        </w:rPr>
        <w:t>JavaScript,</w:t>
      </w:r>
      <w:r>
        <w:rPr>
          <w:b/>
          <w:bCs/>
          <w:kern w:val="24"/>
        </w:rPr>
        <w:t xml:space="preserve"> </w:t>
      </w:r>
      <w:r w:rsidRPr="0073686C" w:rsidR="002664AF">
        <w:rPr>
          <w:b/>
          <w:bCs/>
          <w:kern w:val="24"/>
        </w:rPr>
        <w:t>JSON</w:t>
      </w:r>
      <w:r w:rsidRPr="0073686C">
        <w:rPr>
          <w:kern w:val="24"/>
        </w:rPr>
        <w:t xml:space="preserve"> etc.</w:t>
      </w:r>
    </w:p>
    <w:p w:rsidR="00097A29" w:rsidRPr="0073686C" w:rsidP="0073686C">
      <w:pPr>
        <w:pStyle w:val="NoSpacing"/>
        <w:jc w:val="both"/>
        <w:rPr>
          <w:kern w:val="24"/>
        </w:rPr>
      </w:pPr>
    </w:p>
    <w:p w:rsidR="00401FEB" w:rsidRPr="0073686C" w:rsidP="0073686C">
      <w:pPr>
        <w:pStyle w:val="NoSpacing"/>
        <w:numPr>
          <w:ilvl w:val="0"/>
          <w:numId w:val="7"/>
        </w:numPr>
        <w:jc w:val="both"/>
        <w:rPr>
          <w:kern w:val="24"/>
        </w:rPr>
      </w:pPr>
      <w:r w:rsidRPr="0073686C">
        <w:rPr>
          <w:kern w:val="24"/>
        </w:rPr>
        <w:t xml:space="preserve">Actively involved in total end to end software model with proficiency in </w:t>
      </w:r>
      <w:r w:rsidRPr="0073686C">
        <w:rPr>
          <w:b/>
          <w:kern w:val="24"/>
        </w:rPr>
        <w:t xml:space="preserve">mapping client’s requirements, application design, </w:t>
      </w:r>
      <w:r w:rsidR="002F462E">
        <w:rPr>
          <w:b/>
          <w:kern w:val="24"/>
        </w:rPr>
        <w:t>development</w:t>
      </w:r>
      <w:r w:rsidRPr="0073686C">
        <w:rPr>
          <w:kern w:val="24"/>
        </w:rPr>
        <w:t>.</w:t>
      </w:r>
    </w:p>
    <w:p w:rsidR="00097A29" w:rsidRPr="0073686C" w:rsidP="0073686C">
      <w:pPr>
        <w:pStyle w:val="NoSpacing"/>
        <w:jc w:val="both"/>
        <w:rPr>
          <w:kern w:val="24"/>
        </w:rPr>
      </w:pPr>
    </w:p>
    <w:p w:rsidR="00D041D5" w:rsidRPr="0073686C" w:rsidP="0073686C">
      <w:pPr>
        <w:pStyle w:val="NoSpacing"/>
        <w:numPr>
          <w:ilvl w:val="0"/>
          <w:numId w:val="7"/>
        </w:numPr>
        <w:jc w:val="both"/>
        <w:rPr>
          <w:rFonts w:eastAsia="Arial Unicode MS" w:cs="Arial"/>
          <w:color w:val="000000"/>
          <w:kern w:val="24"/>
        </w:rPr>
      </w:pPr>
      <w:r w:rsidRPr="0073686C">
        <w:rPr>
          <w:kern w:val="24"/>
        </w:rPr>
        <w:t>Strong communication</w:t>
      </w:r>
      <w:r w:rsidRPr="0073686C" w:rsidR="00086DCA">
        <w:rPr>
          <w:kern w:val="24"/>
        </w:rPr>
        <w:t xml:space="preserve">, collaboration &amp; team building </w:t>
      </w:r>
      <w:r w:rsidRPr="0073686C">
        <w:rPr>
          <w:kern w:val="24"/>
        </w:rPr>
        <w:t>skills with proficiency at grasping new technical concepts &amp; utilize the same in a productive manner.</w:t>
      </w:r>
    </w:p>
    <w:p w:rsidR="00097A29" w:rsidRPr="0073686C" w:rsidP="0073686C">
      <w:pPr>
        <w:pStyle w:val="NoSpacing"/>
        <w:jc w:val="both"/>
        <w:rPr>
          <w:rFonts w:eastAsia="Arial Unicode MS" w:cs="Arial"/>
          <w:color w:val="000000"/>
          <w:kern w:val="24"/>
        </w:rPr>
      </w:pPr>
    </w:p>
    <w:p w:rsidR="001278B5" w:rsidRPr="0073686C" w:rsidP="0073686C">
      <w:pPr>
        <w:pStyle w:val="NoSpacing"/>
        <w:numPr>
          <w:ilvl w:val="0"/>
          <w:numId w:val="7"/>
        </w:numPr>
        <w:jc w:val="both"/>
        <w:rPr>
          <w:rFonts w:eastAsia="Arial Unicode MS" w:cs="Arial"/>
          <w:b/>
          <w:color w:val="000000"/>
          <w:kern w:val="24"/>
        </w:rPr>
      </w:pPr>
      <w:r w:rsidRPr="0073686C">
        <w:rPr>
          <w:kern w:val="24"/>
        </w:rPr>
        <w:t>Having good</w:t>
      </w:r>
      <w:r w:rsidRPr="0073686C" w:rsidR="003953F5">
        <w:rPr>
          <w:kern w:val="24"/>
        </w:rPr>
        <w:t xml:space="preserve"> working knowledge on Angular </w:t>
      </w:r>
      <w:r w:rsidRPr="0073686C">
        <w:rPr>
          <w:kern w:val="24"/>
        </w:rPr>
        <w:t xml:space="preserve">Framework concepts like </w:t>
      </w:r>
      <w:r w:rsidRPr="0073686C">
        <w:rPr>
          <w:b/>
          <w:kern w:val="24"/>
        </w:rPr>
        <w:t>Dependency Injection, Routing, Directives, Filters, Services and Two-Way Data binding.</w:t>
      </w:r>
    </w:p>
    <w:p w:rsidR="00097A29" w:rsidRPr="0073686C" w:rsidP="0073686C">
      <w:pPr>
        <w:pStyle w:val="NoSpacing"/>
        <w:jc w:val="both"/>
        <w:rPr>
          <w:rFonts w:eastAsia="Arial Unicode MS" w:cs="Arial"/>
          <w:b/>
          <w:color w:val="000000"/>
          <w:kern w:val="24"/>
        </w:rPr>
      </w:pPr>
    </w:p>
    <w:p w:rsidR="001278B5" w:rsidRPr="000508FD" w:rsidP="0073686C">
      <w:pPr>
        <w:pStyle w:val="NoSpacing"/>
        <w:numPr>
          <w:ilvl w:val="0"/>
          <w:numId w:val="7"/>
        </w:numPr>
        <w:jc w:val="both"/>
        <w:rPr>
          <w:rFonts w:eastAsia="Arial Unicode MS" w:cs="Arial"/>
          <w:color w:val="000000"/>
          <w:kern w:val="24"/>
        </w:rPr>
      </w:pPr>
      <w:r w:rsidRPr="0073686C">
        <w:rPr>
          <w:kern w:val="24"/>
        </w:rPr>
        <w:t>Co-ordinate with the team’s back-end developers on the pr</w:t>
      </w:r>
      <w:r w:rsidR="002F462E">
        <w:rPr>
          <w:kern w:val="24"/>
        </w:rPr>
        <w:t>ocess of consuming a</w:t>
      </w:r>
      <w:r w:rsidR="000508FD">
        <w:rPr>
          <w:kern w:val="24"/>
        </w:rPr>
        <w:t xml:space="preserve"> RESTFUL API,</w:t>
      </w:r>
      <w:r w:rsidR="002F462E">
        <w:rPr>
          <w:kern w:val="24"/>
        </w:rPr>
        <w:t xml:space="preserve"> </w:t>
      </w:r>
      <w:r w:rsidRPr="0073686C" w:rsidR="00AE4A13">
        <w:rPr>
          <w:rFonts w:cs="Arial"/>
          <w:b/>
        </w:rPr>
        <w:t>Custom Dire</w:t>
      </w:r>
      <w:r w:rsidRPr="0073686C" w:rsidR="00746B28">
        <w:rPr>
          <w:rFonts w:cs="Arial"/>
          <w:b/>
        </w:rPr>
        <w:t>ctives</w:t>
      </w:r>
      <w:r w:rsidRPr="0073686C">
        <w:rPr>
          <w:kern w:val="24"/>
        </w:rPr>
        <w:t>.</w:t>
      </w:r>
    </w:p>
    <w:p w:rsidR="000508FD" w:rsidP="000508FD">
      <w:pPr>
        <w:pStyle w:val="ListParagraph"/>
        <w:rPr>
          <w:rFonts w:eastAsia="Arial Unicode MS" w:cs="Arial"/>
          <w:color w:val="000000"/>
          <w:kern w:val="24"/>
        </w:rPr>
      </w:pPr>
    </w:p>
    <w:p w:rsidR="000508FD" w:rsidRPr="0073686C" w:rsidP="0073686C">
      <w:pPr>
        <w:pStyle w:val="NoSpacing"/>
        <w:numPr>
          <w:ilvl w:val="0"/>
          <w:numId w:val="7"/>
        </w:numPr>
        <w:jc w:val="both"/>
        <w:rPr>
          <w:rFonts w:eastAsia="Arial Unicode MS" w:cs="Arial"/>
          <w:color w:val="000000"/>
          <w:kern w:val="24"/>
        </w:rPr>
      </w:pPr>
      <w:r>
        <w:rPr>
          <w:rFonts w:eastAsia="Arial Unicode MS" w:cs="Arial"/>
          <w:color w:val="000000"/>
          <w:kern w:val="24"/>
        </w:rPr>
        <w:t>Knowledge of version control system such as GIT.</w:t>
      </w:r>
    </w:p>
    <w:p w:rsidR="00097A29" w:rsidRPr="0073686C" w:rsidP="0073686C">
      <w:pPr>
        <w:pStyle w:val="NoSpacing"/>
        <w:jc w:val="both"/>
        <w:rPr>
          <w:rFonts w:eastAsia="Arial Unicode MS" w:cs="Arial"/>
          <w:color w:val="000000"/>
          <w:kern w:val="24"/>
        </w:rPr>
      </w:pPr>
    </w:p>
    <w:p w:rsidR="00D432CF" w:rsidRPr="0073686C" w:rsidP="0073686C">
      <w:pPr>
        <w:pStyle w:val="NoSpacing"/>
        <w:numPr>
          <w:ilvl w:val="0"/>
          <w:numId w:val="7"/>
        </w:numPr>
        <w:jc w:val="both"/>
        <w:rPr>
          <w:rFonts w:eastAsia="Arial Unicode MS" w:cs="Arial"/>
          <w:color w:val="000000"/>
          <w:kern w:val="24"/>
        </w:rPr>
      </w:pPr>
      <w:r w:rsidRPr="0073686C">
        <w:rPr>
          <w:kern w:val="24"/>
        </w:rPr>
        <w:t xml:space="preserve">Hands on experience and knowledge in </w:t>
      </w:r>
      <w:r w:rsidRPr="0073686C">
        <w:rPr>
          <w:b/>
          <w:kern w:val="24"/>
        </w:rPr>
        <w:t>Single Page Application Development</w:t>
      </w:r>
      <w:r w:rsidRPr="0073686C" w:rsidR="00FB389B">
        <w:rPr>
          <w:kern w:val="24"/>
        </w:rPr>
        <w:t xml:space="preserve"> using Angular</w:t>
      </w:r>
      <w:r w:rsidRPr="0073686C">
        <w:rPr>
          <w:kern w:val="24"/>
        </w:rPr>
        <w:t>.</w:t>
      </w:r>
    </w:p>
    <w:p w:rsidR="00097A29" w:rsidRPr="0073686C" w:rsidP="0073686C">
      <w:pPr>
        <w:pStyle w:val="NoSpacing"/>
        <w:jc w:val="both"/>
        <w:rPr>
          <w:rFonts w:eastAsia="Arial Unicode MS" w:cs="Arial"/>
          <w:color w:val="000000"/>
          <w:kern w:val="24"/>
        </w:rPr>
      </w:pPr>
    </w:p>
    <w:p w:rsidR="00C436B4" w:rsidRPr="0073686C" w:rsidP="0073686C">
      <w:pPr>
        <w:pStyle w:val="NoSpacing"/>
        <w:numPr>
          <w:ilvl w:val="0"/>
          <w:numId w:val="7"/>
        </w:numPr>
        <w:jc w:val="both"/>
        <w:rPr>
          <w:rFonts w:eastAsia="Arial Unicode MS" w:cs="Arial"/>
          <w:color w:val="000000"/>
          <w:kern w:val="24"/>
        </w:rPr>
      </w:pPr>
      <w:r w:rsidRPr="0073686C">
        <w:rPr>
          <w:kern w:val="24"/>
        </w:rPr>
        <w:t>Hands on exper</w:t>
      </w:r>
      <w:r w:rsidRPr="0073686C" w:rsidR="00696EB5">
        <w:rPr>
          <w:kern w:val="24"/>
        </w:rPr>
        <w:t>ience with tools suc</w:t>
      </w:r>
      <w:r w:rsidR="002F462E">
        <w:rPr>
          <w:kern w:val="24"/>
        </w:rPr>
        <w:t>h as Visual studio code</w:t>
      </w:r>
      <w:r w:rsidRPr="0073686C">
        <w:rPr>
          <w:kern w:val="24"/>
        </w:rPr>
        <w:t>.</w:t>
      </w:r>
    </w:p>
    <w:p w:rsidR="00C436B4" w:rsidP="00AE4A13">
      <w:pPr>
        <w:pStyle w:val="NoSpacing"/>
        <w:ind w:left="720"/>
        <w:rPr>
          <w:rFonts w:eastAsia="Arial Unicode MS" w:cs="Arial"/>
          <w:color w:val="000000"/>
          <w:kern w:val="24"/>
        </w:rPr>
      </w:pPr>
    </w:p>
    <w:p w:rsidR="00ED428B" w:rsidRPr="0073686C" w:rsidP="00AE4A13">
      <w:pPr>
        <w:pStyle w:val="NoSpacing"/>
        <w:ind w:left="720"/>
        <w:rPr>
          <w:rFonts w:eastAsia="Arial Unicode MS" w:cs="Arial"/>
          <w:color w:val="000000"/>
          <w:kern w:val="24"/>
        </w:rPr>
      </w:pPr>
    </w:p>
    <w:tbl>
      <w:tblPr>
        <w:tblW w:w="10778" w:type="dxa"/>
        <w:tblLook w:val="04A0"/>
      </w:tblPr>
      <w:tblGrid>
        <w:gridCol w:w="10778"/>
      </w:tblGrid>
      <w:tr w:rsidTr="00E553F6">
        <w:tblPrEx>
          <w:tblW w:w="10778" w:type="dxa"/>
          <w:tblLook w:val="04A0"/>
        </w:tblPrEx>
        <w:trPr>
          <w:trHeight w:val="323"/>
        </w:trPr>
        <w:tc>
          <w:tcPr>
            <w:tcW w:w="10778" w:type="dxa"/>
            <w:shd w:val="clear" w:color="auto" w:fill="D9D9D9"/>
            <w:vAlign w:val="center"/>
          </w:tcPr>
          <w:p w:rsidR="005434A0" w:rsidRPr="0073686C" w:rsidP="00E553F6">
            <w:pPr>
              <w:spacing w:line="276" w:lineRule="auto"/>
              <w:rPr>
                <w:rFonts w:asciiTheme="minorHAnsi" w:hAnsiTheme="minorHAnsi" w:cs="Times New Roman"/>
                <w:b/>
                <w:i/>
                <w:sz w:val="22"/>
                <w:szCs w:val="22"/>
              </w:rPr>
            </w:pPr>
            <w:r w:rsidRPr="0073686C">
              <w:rPr>
                <w:rFonts w:asciiTheme="minorHAnsi" w:hAnsiTheme="minorHAnsi" w:cs="Times New Roman"/>
                <w:b/>
                <w:i/>
                <w:sz w:val="22"/>
                <w:szCs w:val="22"/>
              </w:rPr>
              <w:t>Technical Skill Set:</w:t>
            </w:r>
          </w:p>
        </w:tc>
      </w:tr>
    </w:tbl>
    <w:p w:rsidR="00C436B4" w:rsidP="00097A29">
      <w:pPr>
        <w:widowControl w:val="0"/>
        <w:autoSpaceDE w:val="0"/>
        <w:spacing w:line="276" w:lineRule="auto"/>
        <w:jc w:val="both"/>
        <w:rPr>
          <w:rStyle w:val="Hyperlink"/>
          <w:rFonts w:ascii="Calibri" w:eastAsia="Arial Unicode MS" w:hAnsi="Calibri" w:cs="Arial"/>
          <w:color w:val="000000"/>
          <w:kern w:val="24"/>
          <w:sz w:val="22"/>
          <w:szCs w:val="22"/>
          <w:u w:val="none"/>
        </w:rPr>
      </w:pPr>
    </w:p>
    <w:tbl>
      <w:tblPr>
        <w:tblStyle w:val="TableGrid"/>
        <w:tblW w:w="0" w:type="auto"/>
        <w:tblLook w:val="04A0"/>
      </w:tblPr>
      <w:tblGrid>
        <w:gridCol w:w="5341"/>
        <w:gridCol w:w="5342"/>
      </w:tblGrid>
      <w:tr w:rsidTr="002F1968">
        <w:tblPrEx>
          <w:tblW w:w="0" w:type="auto"/>
          <w:tblLook w:val="04A0"/>
        </w:tblPrEx>
        <w:tc>
          <w:tcPr>
            <w:tcW w:w="5341" w:type="dxa"/>
          </w:tcPr>
          <w:p w:rsidR="002F1968" w:rsidP="00097A29">
            <w:pPr>
              <w:widowControl w:val="0"/>
              <w:autoSpaceDE w:val="0"/>
              <w:spacing w:line="276" w:lineRule="auto"/>
              <w:jc w:val="both"/>
              <w:rPr>
                <w:rStyle w:val="Hyperlink"/>
                <w:rFonts w:ascii="Calibri" w:eastAsia="Arial Unicode MS" w:hAnsi="Calibri" w:cs="Arial"/>
                <w:color w:val="000000"/>
                <w:kern w:val="24"/>
                <w:sz w:val="22"/>
                <w:szCs w:val="22"/>
                <w:u w:val="none"/>
              </w:rPr>
            </w:pPr>
            <w:r>
              <w:rPr>
                <w:rStyle w:val="Hyperlink"/>
                <w:rFonts w:ascii="Calibri" w:eastAsia="Arial Unicode MS" w:hAnsi="Calibri" w:cs="Arial"/>
                <w:color w:val="000000"/>
                <w:kern w:val="24"/>
                <w:sz w:val="22"/>
                <w:szCs w:val="22"/>
                <w:u w:val="none"/>
              </w:rPr>
              <w:t>Web Technologies</w:t>
            </w:r>
          </w:p>
        </w:tc>
        <w:tc>
          <w:tcPr>
            <w:tcW w:w="5342" w:type="dxa"/>
          </w:tcPr>
          <w:p w:rsidR="002F1968" w:rsidP="00097A29">
            <w:pPr>
              <w:widowControl w:val="0"/>
              <w:autoSpaceDE w:val="0"/>
              <w:spacing w:line="276" w:lineRule="auto"/>
              <w:jc w:val="both"/>
              <w:rPr>
                <w:rStyle w:val="Hyperlink"/>
                <w:rFonts w:ascii="Calibri" w:eastAsia="Arial Unicode MS" w:hAnsi="Calibri" w:cs="Arial"/>
                <w:color w:val="000000"/>
                <w:kern w:val="24"/>
                <w:sz w:val="22"/>
                <w:szCs w:val="22"/>
                <w:u w:val="none"/>
              </w:rPr>
            </w:pPr>
            <w:r>
              <w:rPr>
                <w:rStyle w:val="Hyperlink"/>
                <w:rFonts w:ascii="Calibri" w:eastAsia="Arial Unicode MS" w:hAnsi="Calibri" w:cs="Arial"/>
                <w:color w:val="000000"/>
                <w:kern w:val="24"/>
                <w:sz w:val="22"/>
                <w:szCs w:val="22"/>
                <w:u w:val="none"/>
              </w:rPr>
              <w:t>HTML5,CSS3,JavaScript</w:t>
            </w:r>
            <w:r w:rsidR="00D279BB">
              <w:rPr>
                <w:rStyle w:val="Hyperlink"/>
                <w:rFonts w:ascii="Calibri" w:eastAsia="Arial Unicode MS" w:hAnsi="Calibri" w:cs="Arial"/>
                <w:color w:val="000000"/>
                <w:kern w:val="24"/>
                <w:sz w:val="22"/>
                <w:szCs w:val="22"/>
                <w:u w:val="none"/>
              </w:rPr>
              <w:t>,JSON</w:t>
            </w:r>
            <w:r w:rsidR="00262EA6">
              <w:rPr>
                <w:rStyle w:val="Hyperlink"/>
                <w:rFonts w:ascii="Calibri" w:eastAsia="Arial Unicode MS" w:hAnsi="Calibri" w:cs="Arial"/>
                <w:color w:val="000000"/>
                <w:kern w:val="24"/>
                <w:sz w:val="22"/>
                <w:szCs w:val="22"/>
                <w:u w:val="none"/>
              </w:rPr>
              <w:t>,React.js</w:t>
            </w:r>
          </w:p>
        </w:tc>
      </w:tr>
      <w:tr w:rsidTr="002F1968">
        <w:tblPrEx>
          <w:tblW w:w="0" w:type="auto"/>
          <w:tblLook w:val="04A0"/>
        </w:tblPrEx>
        <w:tc>
          <w:tcPr>
            <w:tcW w:w="5341" w:type="dxa"/>
          </w:tcPr>
          <w:p w:rsidR="002F1968" w:rsidP="00097A29">
            <w:pPr>
              <w:widowControl w:val="0"/>
              <w:autoSpaceDE w:val="0"/>
              <w:spacing w:line="276" w:lineRule="auto"/>
              <w:jc w:val="both"/>
              <w:rPr>
                <w:rStyle w:val="Hyperlink"/>
                <w:rFonts w:ascii="Calibri" w:eastAsia="Arial Unicode MS" w:hAnsi="Calibri" w:cs="Arial"/>
                <w:color w:val="000000"/>
                <w:kern w:val="24"/>
                <w:sz w:val="22"/>
                <w:szCs w:val="22"/>
                <w:u w:val="none"/>
              </w:rPr>
            </w:pPr>
            <w:r>
              <w:rPr>
                <w:rStyle w:val="Hyperlink"/>
                <w:rFonts w:ascii="Calibri" w:eastAsia="Arial Unicode MS" w:hAnsi="Calibri" w:cs="Arial"/>
                <w:color w:val="000000"/>
                <w:kern w:val="24"/>
                <w:sz w:val="22"/>
                <w:szCs w:val="22"/>
                <w:u w:val="none"/>
              </w:rPr>
              <w:t>Frameworks</w:t>
            </w:r>
          </w:p>
        </w:tc>
        <w:tc>
          <w:tcPr>
            <w:tcW w:w="5342" w:type="dxa"/>
          </w:tcPr>
          <w:p w:rsidR="002F1968" w:rsidP="00097A29">
            <w:pPr>
              <w:widowControl w:val="0"/>
              <w:autoSpaceDE w:val="0"/>
              <w:spacing w:line="276" w:lineRule="auto"/>
              <w:jc w:val="both"/>
              <w:rPr>
                <w:rStyle w:val="Hyperlink"/>
                <w:rFonts w:ascii="Calibri" w:eastAsia="Arial Unicode MS" w:hAnsi="Calibri" w:cs="Arial"/>
                <w:color w:val="000000"/>
                <w:kern w:val="24"/>
                <w:sz w:val="22"/>
                <w:szCs w:val="22"/>
                <w:u w:val="none"/>
              </w:rPr>
            </w:pPr>
            <w:r>
              <w:rPr>
                <w:rStyle w:val="Hyperlink"/>
                <w:rFonts w:ascii="Calibri" w:eastAsia="Arial Unicode MS" w:hAnsi="Calibri" w:cs="Arial"/>
                <w:color w:val="000000"/>
                <w:kern w:val="24"/>
                <w:sz w:val="22"/>
                <w:szCs w:val="22"/>
                <w:u w:val="none"/>
              </w:rPr>
              <w:t>Angular</w:t>
            </w:r>
          </w:p>
        </w:tc>
      </w:tr>
      <w:tr w:rsidTr="002F1968">
        <w:tblPrEx>
          <w:tblW w:w="0" w:type="auto"/>
          <w:tblLook w:val="04A0"/>
        </w:tblPrEx>
        <w:tc>
          <w:tcPr>
            <w:tcW w:w="5341" w:type="dxa"/>
          </w:tcPr>
          <w:p w:rsidR="002F1968" w:rsidP="00097A29">
            <w:pPr>
              <w:widowControl w:val="0"/>
              <w:autoSpaceDE w:val="0"/>
              <w:spacing w:line="276" w:lineRule="auto"/>
              <w:jc w:val="both"/>
              <w:rPr>
                <w:rStyle w:val="Hyperlink"/>
                <w:rFonts w:ascii="Calibri" w:eastAsia="Arial Unicode MS" w:hAnsi="Calibri" w:cs="Arial"/>
                <w:color w:val="000000"/>
                <w:kern w:val="24"/>
                <w:sz w:val="22"/>
                <w:szCs w:val="22"/>
                <w:u w:val="none"/>
              </w:rPr>
            </w:pPr>
            <w:r>
              <w:rPr>
                <w:rStyle w:val="Hyperlink"/>
                <w:rFonts w:ascii="Calibri" w:eastAsia="Arial Unicode MS" w:hAnsi="Calibri" w:cs="Arial"/>
                <w:color w:val="000000"/>
                <w:kern w:val="24"/>
                <w:sz w:val="22"/>
                <w:szCs w:val="22"/>
                <w:u w:val="none"/>
              </w:rPr>
              <w:t xml:space="preserve">Development </w:t>
            </w:r>
            <w:r>
              <w:rPr>
                <w:rStyle w:val="Hyperlink"/>
                <w:rFonts w:ascii="Calibri" w:eastAsia="Arial Unicode MS" w:hAnsi="Calibri" w:cs="Arial"/>
                <w:color w:val="000000"/>
                <w:kern w:val="24"/>
                <w:sz w:val="22"/>
                <w:szCs w:val="22"/>
                <w:u w:val="none"/>
              </w:rPr>
              <w:t>Tools</w:t>
            </w:r>
          </w:p>
        </w:tc>
        <w:tc>
          <w:tcPr>
            <w:tcW w:w="5342" w:type="dxa"/>
          </w:tcPr>
          <w:p w:rsidR="002F1968" w:rsidP="00097A29">
            <w:pPr>
              <w:widowControl w:val="0"/>
              <w:autoSpaceDE w:val="0"/>
              <w:spacing w:line="276" w:lineRule="auto"/>
              <w:jc w:val="both"/>
              <w:rPr>
                <w:rStyle w:val="Hyperlink"/>
                <w:rFonts w:ascii="Calibri" w:eastAsia="Arial Unicode MS" w:hAnsi="Calibri" w:cs="Arial"/>
                <w:color w:val="000000"/>
                <w:kern w:val="24"/>
                <w:sz w:val="22"/>
                <w:szCs w:val="22"/>
                <w:u w:val="none"/>
              </w:rPr>
            </w:pPr>
            <w:r>
              <w:rPr>
                <w:rStyle w:val="Hyperlink"/>
                <w:rFonts w:ascii="Calibri" w:eastAsia="Arial Unicode MS" w:hAnsi="Calibri" w:cs="Arial"/>
                <w:color w:val="000000"/>
                <w:kern w:val="24"/>
                <w:sz w:val="22"/>
                <w:szCs w:val="22"/>
                <w:u w:val="none"/>
              </w:rPr>
              <w:t>Visual Studio Code, Sublime</w:t>
            </w:r>
          </w:p>
        </w:tc>
      </w:tr>
      <w:tr w:rsidTr="002F1968">
        <w:tblPrEx>
          <w:tblW w:w="0" w:type="auto"/>
          <w:tblLook w:val="04A0"/>
        </w:tblPrEx>
        <w:tc>
          <w:tcPr>
            <w:tcW w:w="5341" w:type="dxa"/>
          </w:tcPr>
          <w:p w:rsidR="002F1968" w:rsidP="00097A29">
            <w:pPr>
              <w:widowControl w:val="0"/>
              <w:autoSpaceDE w:val="0"/>
              <w:spacing w:line="276" w:lineRule="auto"/>
              <w:jc w:val="both"/>
              <w:rPr>
                <w:rStyle w:val="Hyperlink"/>
                <w:rFonts w:ascii="Calibri" w:eastAsia="Arial Unicode MS" w:hAnsi="Calibri" w:cs="Arial"/>
                <w:color w:val="000000"/>
                <w:kern w:val="24"/>
                <w:sz w:val="22"/>
                <w:szCs w:val="22"/>
                <w:u w:val="none"/>
              </w:rPr>
            </w:pPr>
            <w:r>
              <w:rPr>
                <w:rStyle w:val="Hyperlink"/>
                <w:rFonts w:ascii="Calibri" w:eastAsia="Arial Unicode MS" w:hAnsi="Calibri" w:cs="Arial"/>
                <w:color w:val="000000"/>
                <w:kern w:val="24"/>
                <w:sz w:val="22"/>
                <w:szCs w:val="22"/>
                <w:u w:val="none"/>
              </w:rPr>
              <w:t>Version Control System</w:t>
            </w:r>
          </w:p>
        </w:tc>
        <w:tc>
          <w:tcPr>
            <w:tcW w:w="5342" w:type="dxa"/>
          </w:tcPr>
          <w:p w:rsidR="002F1968" w:rsidP="00097A29">
            <w:pPr>
              <w:widowControl w:val="0"/>
              <w:autoSpaceDE w:val="0"/>
              <w:spacing w:line="276" w:lineRule="auto"/>
              <w:jc w:val="both"/>
              <w:rPr>
                <w:rStyle w:val="Hyperlink"/>
                <w:rFonts w:ascii="Calibri" w:eastAsia="Arial Unicode MS" w:hAnsi="Calibri" w:cs="Arial"/>
                <w:color w:val="000000"/>
                <w:kern w:val="24"/>
                <w:sz w:val="22"/>
                <w:szCs w:val="22"/>
                <w:u w:val="none"/>
              </w:rPr>
            </w:pPr>
            <w:r>
              <w:rPr>
                <w:rStyle w:val="Hyperlink"/>
                <w:rFonts w:ascii="Calibri" w:eastAsia="Arial Unicode MS" w:hAnsi="Calibri" w:cs="Arial"/>
                <w:color w:val="000000"/>
                <w:kern w:val="24"/>
                <w:sz w:val="22"/>
                <w:szCs w:val="22"/>
                <w:u w:val="none"/>
              </w:rPr>
              <w:t>GIT</w:t>
            </w:r>
          </w:p>
        </w:tc>
      </w:tr>
      <w:tr w:rsidTr="002F1968">
        <w:tblPrEx>
          <w:tblW w:w="0" w:type="auto"/>
          <w:tblLook w:val="04A0"/>
        </w:tblPrEx>
        <w:tc>
          <w:tcPr>
            <w:tcW w:w="5341" w:type="dxa"/>
          </w:tcPr>
          <w:p w:rsidR="002F1968" w:rsidP="00097A29">
            <w:pPr>
              <w:widowControl w:val="0"/>
              <w:autoSpaceDE w:val="0"/>
              <w:spacing w:line="276" w:lineRule="auto"/>
              <w:jc w:val="both"/>
              <w:rPr>
                <w:rStyle w:val="Hyperlink"/>
                <w:rFonts w:ascii="Calibri" w:eastAsia="Arial Unicode MS" w:hAnsi="Calibri" w:cs="Arial"/>
                <w:color w:val="000000"/>
                <w:kern w:val="24"/>
                <w:sz w:val="22"/>
                <w:szCs w:val="22"/>
                <w:u w:val="none"/>
              </w:rPr>
            </w:pPr>
            <w:r>
              <w:rPr>
                <w:rStyle w:val="Hyperlink"/>
                <w:rFonts w:ascii="Calibri" w:eastAsia="Arial Unicode MS" w:hAnsi="Calibri" w:cs="Arial"/>
                <w:color w:val="000000"/>
                <w:kern w:val="24"/>
                <w:sz w:val="22"/>
                <w:szCs w:val="22"/>
                <w:u w:val="none"/>
              </w:rPr>
              <w:t>Operating Systems</w:t>
            </w:r>
          </w:p>
        </w:tc>
        <w:tc>
          <w:tcPr>
            <w:tcW w:w="5342" w:type="dxa"/>
          </w:tcPr>
          <w:p w:rsidR="002F1968" w:rsidP="00097A29">
            <w:pPr>
              <w:widowControl w:val="0"/>
              <w:autoSpaceDE w:val="0"/>
              <w:spacing w:line="276" w:lineRule="auto"/>
              <w:jc w:val="both"/>
              <w:rPr>
                <w:rStyle w:val="Hyperlink"/>
                <w:rFonts w:ascii="Calibri" w:eastAsia="Arial Unicode MS" w:hAnsi="Calibri" w:cs="Arial"/>
                <w:color w:val="000000"/>
                <w:kern w:val="24"/>
                <w:sz w:val="22"/>
                <w:szCs w:val="22"/>
                <w:u w:val="none"/>
              </w:rPr>
            </w:pPr>
            <w:r>
              <w:rPr>
                <w:rStyle w:val="Hyperlink"/>
                <w:rFonts w:ascii="Calibri" w:eastAsia="Arial Unicode MS" w:hAnsi="Calibri" w:cs="Arial"/>
                <w:color w:val="000000"/>
                <w:kern w:val="24"/>
                <w:sz w:val="22"/>
                <w:szCs w:val="22"/>
                <w:u w:val="none"/>
              </w:rPr>
              <w:t>Windows</w:t>
            </w:r>
          </w:p>
        </w:tc>
      </w:tr>
    </w:tbl>
    <w:p w:rsidR="00827484" w:rsidP="00097A29">
      <w:pPr>
        <w:widowControl w:val="0"/>
        <w:autoSpaceDE w:val="0"/>
        <w:spacing w:line="276" w:lineRule="auto"/>
        <w:jc w:val="both"/>
        <w:rPr>
          <w:rStyle w:val="Hyperlink"/>
          <w:rFonts w:ascii="Calibri" w:eastAsia="Arial Unicode MS" w:hAnsi="Calibri" w:cs="Arial"/>
          <w:color w:val="000000"/>
          <w:kern w:val="24"/>
          <w:sz w:val="22"/>
          <w:szCs w:val="22"/>
          <w:u w:val="none"/>
        </w:rPr>
      </w:pPr>
    </w:p>
    <w:p w:rsidR="00A27DF3" w:rsidRPr="0073686C" w:rsidP="00097A29">
      <w:pPr>
        <w:widowControl w:val="0"/>
        <w:autoSpaceDE w:val="0"/>
        <w:spacing w:line="276" w:lineRule="auto"/>
        <w:jc w:val="both"/>
        <w:rPr>
          <w:rStyle w:val="Hyperlink"/>
          <w:rFonts w:ascii="Calibri" w:eastAsia="Arial Unicode MS" w:hAnsi="Calibri" w:cs="Arial"/>
          <w:color w:val="000000"/>
          <w:kern w:val="24"/>
          <w:sz w:val="22"/>
          <w:szCs w:val="22"/>
          <w:u w:val="none"/>
        </w:rPr>
      </w:pPr>
    </w:p>
    <w:tbl>
      <w:tblPr>
        <w:tblW w:w="10793" w:type="dxa"/>
        <w:tblLook w:val="04A0"/>
      </w:tblPr>
      <w:tblGrid>
        <w:gridCol w:w="10793"/>
      </w:tblGrid>
      <w:tr w:rsidTr="0013523D">
        <w:tblPrEx>
          <w:tblW w:w="10793" w:type="dxa"/>
          <w:tblLook w:val="04A0"/>
        </w:tblPrEx>
        <w:trPr>
          <w:trHeight w:val="324"/>
        </w:trPr>
        <w:tc>
          <w:tcPr>
            <w:tcW w:w="10793" w:type="dxa"/>
            <w:shd w:val="clear" w:color="auto" w:fill="D9D9D9"/>
          </w:tcPr>
          <w:p w:rsidR="00DC3367" w:rsidRPr="0073686C" w:rsidP="002E273D">
            <w:pPr>
              <w:spacing w:line="276" w:lineRule="auto"/>
              <w:jc w:val="both"/>
              <w:rPr>
                <w:rFonts w:asciiTheme="minorHAnsi" w:hAnsiTheme="minorHAnsi" w:cs="Times New Roman"/>
                <w:b/>
                <w:i/>
                <w:sz w:val="22"/>
                <w:szCs w:val="22"/>
              </w:rPr>
            </w:pPr>
            <w:r w:rsidRPr="0073686C">
              <w:rPr>
                <w:rFonts w:asciiTheme="minorHAnsi" w:hAnsiTheme="minorHAnsi" w:cs="Times New Roman"/>
                <w:b/>
                <w:i/>
                <w:sz w:val="22"/>
                <w:szCs w:val="22"/>
              </w:rPr>
              <w:t>Academic Information:</w:t>
            </w:r>
          </w:p>
        </w:tc>
      </w:tr>
    </w:tbl>
    <w:p w:rsidR="00A27DF3" w:rsidRPr="0073686C" w:rsidP="006A563A">
      <w:pPr>
        <w:pStyle w:val="NoSpacing"/>
        <w:rPr>
          <w:b/>
        </w:rPr>
      </w:pPr>
    </w:p>
    <w:p w:rsidR="006A563A" w:rsidRPr="0073686C" w:rsidP="006A563A">
      <w:pPr>
        <w:pStyle w:val="NoSpacing"/>
        <w:rPr>
          <w:b/>
        </w:rPr>
      </w:pPr>
      <w:r w:rsidRPr="0073686C">
        <w:rPr>
          <w:b/>
        </w:rPr>
        <w:t xml:space="preserve"> Master of computer </w:t>
      </w:r>
      <w:r w:rsidRPr="0073686C" w:rsidR="00FB389B">
        <w:rPr>
          <w:b/>
        </w:rPr>
        <w:t>application</w:t>
      </w:r>
      <w:r w:rsidRPr="0073686C" w:rsidR="00FB389B">
        <w:t xml:space="preserve"> (</w:t>
      </w:r>
      <w:r w:rsidRPr="0073686C">
        <w:rPr>
          <w:b/>
        </w:rPr>
        <w:t>MCA</w:t>
      </w:r>
      <w:r w:rsidRPr="0073686C">
        <w:t>)</w:t>
      </w:r>
    </w:p>
    <w:p w:rsidR="00C436B4" w:rsidRPr="0073686C" w:rsidP="006A563A">
      <w:pPr>
        <w:pStyle w:val="NoSpacing"/>
      </w:pPr>
    </w:p>
    <w:p w:rsidR="008048F4" w:rsidP="008048F4">
      <w:pPr>
        <w:pStyle w:val="NoSpacing"/>
        <w:jc w:val="both"/>
      </w:pPr>
      <w:r>
        <w:t xml:space="preserve">  </w:t>
      </w:r>
      <w:r w:rsidR="009A4966">
        <w:t xml:space="preserve">    </w:t>
      </w:r>
      <w:r w:rsidR="005E7446">
        <w:t>MCA</w:t>
      </w:r>
      <w:r>
        <w:t>(Master of Computer Application</w:t>
      </w:r>
      <w:r w:rsidR="005E7446">
        <w:t>s</w:t>
      </w:r>
      <w:r>
        <w:t xml:space="preserve">) in </w:t>
      </w:r>
      <w:r w:rsidR="005E7446">
        <w:t>Swarnandhra</w:t>
      </w:r>
      <w:r w:rsidRPr="0073686C" w:rsidR="00D8192C">
        <w:t xml:space="preserve"> College</w:t>
      </w:r>
      <w:r w:rsidR="009A4966">
        <w:t xml:space="preserve"> of </w:t>
      </w:r>
      <w:r>
        <w:t>Jawaharlal Nehru Technological University</w:t>
      </w:r>
      <w:r w:rsidR="009A4966">
        <w:t>, Kakinada in 2016.</w:t>
      </w:r>
      <w:bookmarkStart w:id="0" w:name="_GoBack"/>
      <w:bookmarkEnd w:id="0"/>
    </w:p>
    <w:p w:rsidR="008048F4" w:rsidRPr="0073686C" w:rsidP="008048F4">
      <w:pPr>
        <w:pStyle w:val="NoSpacing"/>
        <w:jc w:val="both"/>
      </w:pPr>
    </w:p>
    <w:tbl>
      <w:tblPr>
        <w:tblpPr w:leftFromText="180" w:rightFromText="180" w:vertAnchor="text" w:horzAnchor="margin" w:tblpY="17"/>
        <w:tblW w:w="10776" w:type="dxa"/>
        <w:tblLook w:val="04A0"/>
      </w:tblPr>
      <w:tblGrid>
        <w:gridCol w:w="10776"/>
      </w:tblGrid>
      <w:tr w:rsidTr="00E553F6">
        <w:tblPrEx>
          <w:tblW w:w="10776" w:type="dxa"/>
          <w:tblLook w:val="04A0"/>
        </w:tblPrEx>
        <w:trPr>
          <w:trHeight w:val="352"/>
        </w:trPr>
        <w:tc>
          <w:tcPr>
            <w:tcW w:w="10776" w:type="dxa"/>
            <w:shd w:val="clear" w:color="auto" w:fill="D9D9D9"/>
            <w:vAlign w:val="center"/>
          </w:tcPr>
          <w:p w:rsidR="0013523D" w:rsidRPr="0073686C" w:rsidP="002E273D">
            <w:pPr>
              <w:spacing w:line="276" w:lineRule="auto"/>
              <w:jc w:val="both"/>
              <w:rPr>
                <w:rFonts w:asciiTheme="minorHAnsi" w:hAnsiTheme="minorHAnsi" w:cs="Times New Roman"/>
                <w:b/>
                <w:i/>
                <w:sz w:val="22"/>
                <w:szCs w:val="22"/>
              </w:rPr>
            </w:pPr>
            <w:r w:rsidRPr="0073686C">
              <w:rPr>
                <w:rFonts w:asciiTheme="minorHAnsi" w:hAnsiTheme="minorHAnsi" w:cs="Times New Roman"/>
                <w:b/>
                <w:i/>
                <w:sz w:val="22"/>
                <w:szCs w:val="22"/>
              </w:rPr>
              <w:t>Work Experience:</w:t>
            </w:r>
          </w:p>
        </w:tc>
      </w:tr>
    </w:tbl>
    <w:p w:rsidR="00F873D6" w:rsidRPr="0073686C" w:rsidP="00D8192C">
      <w:pPr>
        <w:jc w:val="both"/>
        <w:rPr>
          <w:rFonts w:asciiTheme="minorHAnsi" w:hAnsiTheme="minorHAnsi" w:cs="Times New Roman"/>
          <w:b/>
          <w:sz w:val="22"/>
          <w:szCs w:val="22"/>
        </w:rPr>
      </w:pPr>
    </w:p>
    <w:p w:rsidR="00C436B4" w:rsidRPr="0073686C" w:rsidP="00D8192C">
      <w:pPr>
        <w:jc w:val="both"/>
        <w:rPr>
          <w:rFonts w:ascii="Calibri" w:hAnsi="Calibri" w:cs="Times New Roman"/>
          <w:b/>
          <w:sz w:val="22"/>
          <w:szCs w:val="22"/>
        </w:rPr>
      </w:pPr>
      <w:r w:rsidRPr="0073686C">
        <w:rPr>
          <w:rFonts w:ascii="Calibri" w:hAnsi="Calibri" w:cs="Times New Roman"/>
          <w:b/>
          <w:sz w:val="22"/>
          <w:szCs w:val="22"/>
        </w:rPr>
        <w:t>Software Engineer</w:t>
      </w:r>
      <w:r w:rsidRPr="0073686C" w:rsidR="0013523D">
        <w:rPr>
          <w:rFonts w:ascii="Calibri" w:hAnsi="Calibri" w:cs="Times New Roman"/>
          <w:b/>
          <w:sz w:val="22"/>
          <w:szCs w:val="22"/>
        </w:rPr>
        <w:t xml:space="preserve"> </w:t>
      </w:r>
      <w:r w:rsidRPr="0073686C" w:rsidR="00662C89">
        <w:rPr>
          <w:rFonts w:ascii="Calibri" w:hAnsi="Calibri" w:cs="Times New Roman"/>
          <w:b/>
          <w:sz w:val="22"/>
          <w:szCs w:val="22"/>
        </w:rPr>
        <w:t>(</w:t>
      </w:r>
      <w:r w:rsidR="005A1DE9">
        <w:rPr>
          <w:rFonts w:ascii="Calibri" w:hAnsi="Calibri" w:cs="Times New Roman"/>
          <w:b/>
          <w:sz w:val="22"/>
          <w:szCs w:val="22"/>
        </w:rPr>
        <w:t>Dec</w:t>
      </w:r>
      <w:r w:rsidR="00EF35D8">
        <w:rPr>
          <w:rFonts w:ascii="Calibri" w:hAnsi="Calibri" w:cs="Times New Roman"/>
          <w:b/>
          <w:sz w:val="22"/>
          <w:szCs w:val="22"/>
        </w:rPr>
        <w:t xml:space="preserve"> 2017</w:t>
      </w:r>
      <w:r w:rsidRPr="0073686C" w:rsidR="00662C89">
        <w:rPr>
          <w:rFonts w:ascii="Calibri" w:hAnsi="Calibri" w:cs="Times New Roman"/>
          <w:b/>
          <w:sz w:val="22"/>
          <w:szCs w:val="22"/>
        </w:rPr>
        <w:t xml:space="preserve"> – Till date)</w:t>
      </w:r>
    </w:p>
    <w:p w:rsidR="00D8192C" w:rsidRPr="0073686C" w:rsidP="00D8192C">
      <w:pPr>
        <w:rPr>
          <w:rFonts w:ascii="Calibri" w:hAnsi="Calibri"/>
          <w:color w:val="000000"/>
          <w:sz w:val="22"/>
          <w:szCs w:val="22"/>
        </w:rPr>
      </w:pPr>
    </w:p>
    <w:p w:rsidR="00D8192C" w:rsidRPr="0073686C" w:rsidP="00D8192C">
      <w:pPr>
        <w:rPr>
          <w:rFonts w:ascii="Calibri" w:hAnsi="Calibri"/>
          <w:sz w:val="22"/>
          <w:szCs w:val="22"/>
        </w:rPr>
      </w:pPr>
      <w:r w:rsidRPr="0073686C">
        <w:rPr>
          <w:rFonts w:ascii="Calibri" w:hAnsi="Calibri"/>
          <w:color w:val="000000"/>
          <w:sz w:val="22"/>
          <w:szCs w:val="22"/>
        </w:rPr>
        <w:t xml:space="preserve">   </w:t>
      </w:r>
      <w:r w:rsidR="003C6990">
        <w:rPr>
          <w:rFonts w:ascii="Calibri" w:hAnsi="Calibri"/>
          <w:color w:val="000000"/>
          <w:sz w:val="22"/>
          <w:szCs w:val="22"/>
        </w:rPr>
        <w:t xml:space="preserve">        </w:t>
      </w:r>
      <w:r w:rsidR="00443EAA">
        <w:rPr>
          <w:rFonts w:ascii="Calibri" w:hAnsi="Calibri"/>
          <w:color w:val="000000"/>
          <w:sz w:val="22"/>
          <w:szCs w:val="22"/>
        </w:rPr>
        <w:t xml:space="preserve">Working as </w:t>
      </w:r>
      <w:r w:rsidR="00443EAA">
        <w:rPr>
          <w:rFonts w:ascii="Calibri" w:hAnsi="Calibri"/>
          <w:color w:val="000000"/>
          <w:sz w:val="22"/>
          <w:szCs w:val="22"/>
        </w:rPr>
        <w:t>a</w:t>
      </w:r>
      <w:r w:rsidR="00443EAA">
        <w:rPr>
          <w:rFonts w:ascii="Calibri" w:hAnsi="Calibri"/>
          <w:color w:val="000000"/>
          <w:sz w:val="22"/>
          <w:szCs w:val="22"/>
        </w:rPr>
        <w:t xml:space="preserve"> </w:t>
      </w:r>
      <w:r w:rsidRPr="0073686C">
        <w:rPr>
          <w:rFonts w:ascii="Calibri" w:hAnsi="Calibri"/>
          <w:color w:val="000000"/>
          <w:sz w:val="22"/>
          <w:szCs w:val="22"/>
        </w:rPr>
        <w:t xml:space="preserve">Associate Software Engineer at </w:t>
      </w:r>
      <w:r w:rsidR="006808CB">
        <w:rPr>
          <w:rFonts w:ascii="Calibri" w:hAnsi="Calibri"/>
          <w:b/>
          <w:color w:val="202124"/>
          <w:sz w:val="22"/>
          <w:szCs w:val="22"/>
        </w:rPr>
        <w:t>TCS</w:t>
      </w:r>
      <w:r w:rsidRPr="0073686C">
        <w:rPr>
          <w:rFonts w:ascii="Calibri" w:hAnsi="Calibri"/>
          <w:sz w:val="22"/>
          <w:szCs w:val="22"/>
        </w:rPr>
        <w:t xml:space="preserve">, </w:t>
      </w:r>
      <w:r w:rsidRPr="0073686C">
        <w:rPr>
          <w:rFonts w:ascii="Calibri" w:hAnsi="Calibri"/>
          <w:sz w:val="22"/>
          <w:szCs w:val="22"/>
          <w:lang w:val="en-IN"/>
        </w:rPr>
        <w:t xml:space="preserve">Chennai </w:t>
      </w:r>
      <w:r w:rsidR="005A1DE9">
        <w:rPr>
          <w:rFonts w:ascii="Calibri" w:hAnsi="Calibri"/>
          <w:sz w:val="22"/>
          <w:szCs w:val="22"/>
        </w:rPr>
        <w:t>from Dec</w:t>
      </w:r>
      <w:r w:rsidR="00794A6F">
        <w:rPr>
          <w:rFonts w:ascii="Calibri" w:hAnsi="Calibri"/>
          <w:sz w:val="22"/>
          <w:szCs w:val="22"/>
        </w:rPr>
        <w:t xml:space="preserve"> 2017</w:t>
      </w:r>
      <w:r w:rsidR="00454A48">
        <w:rPr>
          <w:rFonts w:ascii="Calibri" w:hAnsi="Calibri"/>
          <w:sz w:val="22"/>
          <w:szCs w:val="22"/>
        </w:rPr>
        <w:t xml:space="preserve"> </w:t>
      </w:r>
      <w:r w:rsidRPr="0073686C">
        <w:rPr>
          <w:rFonts w:ascii="Calibri" w:hAnsi="Calibri"/>
          <w:sz w:val="22"/>
          <w:szCs w:val="22"/>
        </w:rPr>
        <w:t>to</w:t>
      </w:r>
      <w:r w:rsidRPr="0073686C">
        <w:rPr>
          <w:rFonts w:ascii="Calibri" w:hAnsi="Calibri"/>
          <w:sz w:val="22"/>
          <w:szCs w:val="22"/>
          <w:lang w:val="en-IN"/>
        </w:rPr>
        <w:t xml:space="preserve"> </w:t>
      </w:r>
      <w:r w:rsidRPr="0073686C">
        <w:rPr>
          <w:rFonts w:ascii="Calibri" w:hAnsi="Calibri"/>
          <w:sz w:val="22"/>
          <w:szCs w:val="22"/>
        </w:rPr>
        <w:t xml:space="preserve">till date.   </w:t>
      </w:r>
    </w:p>
    <w:p w:rsidR="00A27DF3" w:rsidRPr="0073686C" w:rsidP="00880A73">
      <w:pPr>
        <w:jc w:val="both"/>
        <w:rPr>
          <w:rFonts w:asciiTheme="minorHAnsi" w:hAnsiTheme="minorHAnsi" w:cs="Times New Roman"/>
          <w:b/>
          <w:sz w:val="22"/>
          <w:szCs w:val="22"/>
        </w:rPr>
      </w:pPr>
    </w:p>
    <w:tbl>
      <w:tblPr>
        <w:tblpPr w:leftFromText="180" w:rightFromText="180" w:vertAnchor="text" w:horzAnchor="margin" w:tblpY="17"/>
        <w:tblW w:w="10776" w:type="dxa"/>
        <w:tblLook w:val="04A0"/>
      </w:tblPr>
      <w:tblGrid>
        <w:gridCol w:w="10776"/>
      </w:tblGrid>
      <w:tr w:rsidTr="00E553F6">
        <w:tblPrEx>
          <w:tblW w:w="10776" w:type="dxa"/>
          <w:tblLook w:val="04A0"/>
        </w:tblPrEx>
        <w:trPr>
          <w:trHeight w:val="326"/>
        </w:trPr>
        <w:tc>
          <w:tcPr>
            <w:tcW w:w="10776" w:type="dxa"/>
            <w:shd w:val="clear" w:color="auto" w:fill="D9D9D9"/>
            <w:vAlign w:val="center"/>
          </w:tcPr>
          <w:p w:rsidR="0092624E" w:rsidRPr="0073686C" w:rsidP="002E273D">
            <w:pPr>
              <w:spacing w:line="276" w:lineRule="auto"/>
              <w:jc w:val="both"/>
              <w:rPr>
                <w:rFonts w:asciiTheme="minorHAnsi" w:hAnsiTheme="minorHAnsi" w:cs="Times New Roman"/>
                <w:b/>
                <w:i/>
                <w:sz w:val="22"/>
                <w:szCs w:val="22"/>
              </w:rPr>
            </w:pPr>
            <w:r w:rsidRPr="0073686C">
              <w:rPr>
                <w:rFonts w:asciiTheme="minorHAnsi" w:hAnsiTheme="minorHAnsi" w:cs="Times New Roman"/>
                <w:b/>
                <w:i/>
                <w:sz w:val="22"/>
                <w:szCs w:val="22"/>
              </w:rPr>
              <w:t>Professional Work Experience:</w:t>
            </w:r>
          </w:p>
        </w:tc>
      </w:tr>
    </w:tbl>
    <w:p w:rsidR="00AE4A13" w:rsidP="005E0F74">
      <w:pPr>
        <w:pStyle w:val="Subtitle"/>
        <w:rPr>
          <w:rFonts w:eastAsia="Calibri" w:asciiTheme="minorHAnsi" w:hAnsiTheme="minorHAnsi" w:cs="Calibri"/>
          <w:b/>
          <w:i w:val="0"/>
          <w:color w:val="auto"/>
          <w:sz w:val="22"/>
          <w:szCs w:val="22"/>
        </w:rPr>
      </w:pPr>
      <w:r w:rsidRPr="0073686C">
        <w:rPr>
          <w:rFonts w:eastAsia="Calibri" w:asciiTheme="minorHAnsi" w:hAnsiTheme="minorHAnsi" w:cs="Calibri"/>
          <w:b/>
          <w:i w:val="0"/>
          <w:color w:val="auto"/>
          <w:sz w:val="22"/>
          <w:szCs w:val="22"/>
        </w:rPr>
        <w:t xml:space="preserve"> </w:t>
      </w:r>
    </w:p>
    <w:p w:rsidR="00612FA7" w:rsidRPr="0073686C" w:rsidP="0073686C">
      <w:pPr>
        <w:pStyle w:val="NormalWeb"/>
        <w:spacing w:before="0" w:after="0" w:line="276" w:lineRule="auto"/>
        <w:jc w:val="both"/>
        <w:rPr>
          <w:rFonts w:ascii="Calibri" w:hAnsi="Calibri" w:cs="Arial"/>
          <w:b/>
          <w:bCs/>
          <w:color w:val="000000"/>
          <w:sz w:val="22"/>
          <w:szCs w:val="22"/>
          <w:u w:val="single"/>
        </w:rPr>
      </w:pPr>
      <w:r w:rsidRPr="0073686C">
        <w:rPr>
          <w:rFonts w:ascii="Calibri" w:hAnsi="Calibri" w:cs="Arial"/>
          <w:b/>
          <w:bCs/>
          <w:color w:val="000000"/>
          <w:sz w:val="22"/>
          <w:szCs w:val="22"/>
          <w:u w:val="single"/>
        </w:rPr>
        <w:t>Project #1:</w:t>
      </w:r>
    </w:p>
    <w:p w:rsidR="00612FA7" w:rsidRPr="0073686C" w:rsidP="0073686C">
      <w:pPr>
        <w:pStyle w:val="NormalWeb"/>
        <w:spacing w:before="0" w:after="0" w:line="276" w:lineRule="auto"/>
        <w:jc w:val="both"/>
        <w:rPr>
          <w:rFonts w:ascii="Calibri" w:hAnsi="Calibri" w:cs="Arial"/>
          <w:bCs/>
          <w:color w:val="000000"/>
          <w:sz w:val="22"/>
          <w:szCs w:val="22"/>
          <w:u w:val="single"/>
        </w:rPr>
      </w:pPr>
      <w:r w:rsidRPr="0073686C">
        <w:rPr>
          <w:rFonts w:ascii="Calibri" w:hAnsi="Calibri" w:cs="Arial"/>
          <w:bCs/>
          <w:color w:val="000000"/>
          <w:sz w:val="22"/>
          <w:szCs w:val="22"/>
          <w:u w:val="single"/>
        </w:rPr>
        <w:t xml:space="preserve"> </w:t>
      </w:r>
    </w:p>
    <w:p w:rsidR="00612FA7" w:rsidP="00741118">
      <w:pPr>
        <w:pStyle w:val="NormalWeb"/>
        <w:spacing w:before="0" w:after="0" w:line="276" w:lineRule="auto"/>
        <w:jc w:val="both"/>
        <w:rPr>
          <w:rFonts w:ascii="Calibri" w:hAnsi="Calibri" w:cs="Arial"/>
          <w:iCs/>
          <w:color w:val="000000"/>
          <w:sz w:val="22"/>
          <w:szCs w:val="22"/>
        </w:rPr>
      </w:pPr>
      <w:r w:rsidRPr="0073686C">
        <w:rPr>
          <w:rFonts w:ascii="Calibri" w:hAnsi="Calibri"/>
          <w:b/>
          <w:sz w:val="22"/>
          <w:szCs w:val="22"/>
        </w:rPr>
        <w:t xml:space="preserve">               </w:t>
      </w:r>
      <w:r w:rsidRPr="0073686C" w:rsidR="00535080">
        <w:rPr>
          <w:rFonts w:ascii="Calibri" w:hAnsi="Calibri"/>
          <w:b/>
          <w:sz w:val="22"/>
          <w:szCs w:val="22"/>
        </w:rPr>
        <w:t xml:space="preserve">Title                         </w:t>
      </w:r>
      <w:r w:rsidRPr="0073686C" w:rsidR="0081435E">
        <w:rPr>
          <w:rFonts w:ascii="Calibri" w:hAnsi="Calibri"/>
          <w:b/>
          <w:sz w:val="22"/>
          <w:szCs w:val="22"/>
        </w:rPr>
        <w:t xml:space="preserve">  </w:t>
      </w:r>
      <w:r w:rsidRPr="0073686C" w:rsidR="00B83B54">
        <w:rPr>
          <w:rFonts w:ascii="Calibri" w:hAnsi="Calibri"/>
          <w:b/>
          <w:sz w:val="22"/>
          <w:szCs w:val="22"/>
        </w:rPr>
        <w:t xml:space="preserve">  </w:t>
      </w:r>
      <w:r w:rsidR="0073686C">
        <w:rPr>
          <w:rFonts w:ascii="Calibri" w:hAnsi="Calibri"/>
          <w:b/>
          <w:sz w:val="22"/>
          <w:szCs w:val="22"/>
        </w:rPr>
        <w:t xml:space="preserve"> </w:t>
      </w:r>
      <w:r w:rsidRPr="0073686C" w:rsidR="00535080">
        <w:rPr>
          <w:rFonts w:ascii="Calibri" w:hAnsi="Calibri" w:cs="Arial"/>
          <w:iCs/>
          <w:color w:val="000000"/>
          <w:sz w:val="22"/>
          <w:szCs w:val="22"/>
        </w:rPr>
        <w:t xml:space="preserve">:       </w:t>
      </w:r>
      <w:r w:rsidRPr="0073686C">
        <w:rPr>
          <w:rFonts w:ascii="Calibri" w:hAnsi="Calibri" w:cs="Arial"/>
          <w:iCs/>
          <w:color w:val="000000"/>
          <w:sz w:val="22"/>
          <w:szCs w:val="22"/>
        </w:rPr>
        <w:t>PROSchool</w:t>
      </w:r>
    </w:p>
    <w:p w:rsidR="00834BC9" w:rsidRPr="00834BC9" w:rsidP="00741118">
      <w:pPr>
        <w:pStyle w:val="NormalWeb"/>
        <w:spacing w:before="0" w:after="0" w:line="276" w:lineRule="auto"/>
        <w:jc w:val="both"/>
        <w:rPr>
          <w:rFonts w:ascii="Calibri" w:hAnsi="Calibri" w:cs="Arial"/>
          <w:iCs/>
          <w:color w:val="000000"/>
          <w:sz w:val="22"/>
          <w:szCs w:val="22"/>
        </w:rPr>
      </w:pPr>
      <w:r>
        <w:rPr>
          <w:rFonts w:ascii="Calibri" w:hAnsi="Calibri" w:cs="Arial"/>
          <w:iCs/>
          <w:color w:val="000000"/>
          <w:sz w:val="22"/>
          <w:szCs w:val="22"/>
        </w:rPr>
        <w:t xml:space="preserve">               </w:t>
      </w:r>
      <w:r>
        <w:rPr>
          <w:rFonts w:ascii="Calibri" w:hAnsi="Calibri" w:cs="Arial"/>
          <w:b/>
          <w:iCs/>
          <w:color w:val="000000"/>
          <w:sz w:val="22"/>
          <w:szCs w:val="22"/>
        </w:rPr>
        <w:t xml:space="preserve">Team Size                    </w:t>
      </w:r>
      <w:r>
        <w:rPr>
          <w:rFonts w:ascii="Calibri" w:hAnsi="Calibri" w:cs="Arial"/>
          <w:iCs/>
          <w:color w:val="000000"/>
          <w:sz w:val="22"/>
          <w:szCs w:val="22"/>
        </w:rPr>
        <w:t>:       7</w:t>
      </w:r>
    </w:p>
    <w:p w:rsidR="00612FA7" w:rsidP="00741118">
      <w:pPr>
        <w:pStyle w:val="NormalWeb"/>
        <w:spacing w:before="0" w:after="0" w:line="276" w:lineRule="auto"/>
        <w:jc w:val="both"/>
        <w:rPr>
          <w:rFonts w:ascii="Calibri" w:hAnsi="Calibri"/>
          <w:sz w:val="22"/>
          <w:szCs w:val="22"/>
        </w:rPr>
      </w:pPr>
      <w:r w:rsidRPr="0073686C">
        <w:rPr>
          <w:rFonts w:ascii="Calibri" w:hAnsi="Calibri"/>
          <w:b/>
          <w:sz w:val="22"/>
          <w:szCs w:val="22"/>
        </w:rPr>
        <w:t xml:space="preserve">               </w:t>
      </w:r>
      <w:r w:rsidRPr="0073686C">
        <w:rPr>
          <w:rFonts w:ascii="Calibri" w:hAnsi="Calibri"/>
          <w:b/>
          <w:sz w:val="22"/>
          <w:szCs w:val="22"/>
        </w:rPr>
        <w:t>C</w:t>
      </w:r>
      <w:r w:rsidRPr="0073686C" w:rsidR="00535080">
        <w:rPr>
          <w:rFonts w:ascii="Calibri" w:hAnsi="Calibri"/>
          <w:b/>
          <w:sz w:val="22"/>
          <w:szCs w:val="22"/>
        </w:rPr>
        <w:t xml:space="preserve">lient                        </w:t>
      </w:r>
      <w:r w:rsidRPr="0073686C" w:rsidR="0081435E">
        <w:rPr>
          <w:rFonts w:ascii="Calibri" w:hAnsi="Calibri"/>
          <w:b/>
          <w:sz w:val="22"/>
          <w:szCs w:val="22"/>
        </w:rPr>
        <w:t xml:space="preserve"> </w:t>
      </w:r>
      <w:r w:rsidRPr="0073686C" w:rsidR="00B83B54">
        <w:rPr>
          <w:rFonts w:ascii="Calibri" w:hAnsi="Calibri"/>
          <w:b/>
          <w:sz w:val="22"/>
          <w:szCs w:val="22"/>
        </w:rPr>
        <w:t xml:space="preserve">  </w:t>
      </w:r>
      <w:r w:rsidR="0073686C">
        <w:rPr>
          <w:rFonts w:ascii="Calibri" w:hAnsi="Calibri"/>
          <w:b/>
          <w:sz w:val="22"/>
          <w:szCs w:val="22"/>
        </w:rPr>
        <w:t xml:space="preserve"> </w:t>
      </w:r>
      <w:r w:rsidR="00834BC9">
        <w:rPr>
          <w:rFonts w:ascii="Calibri" w:hAnsi="Calibri"/>
          <w:sz w:val="22"/>
          <w:szCs w:val="22"/>
        </w:rPr>
        <w:t xml:space="preserve">:      </w:t>
      </w:r>
      <w:r w:rsidRPr="0073686C">
        <w:rPr>
          <w:rFonts w:ascii="Calibri" w:hAnsi="Calibri"/>
          <w:sz w:val="22"/>
          <w:szCs w:val="22"/>
        </w:rPr>
        <w:t>Schools</w:t>
      </w:r>
    </w:p>
    <w:p w:rsidR="00741118" w:rsidP="00741118">
      <w:pPr>
        <w:pStyle w:val="NormalWeb"/>
        <w:spacing w:before="0" w:after="0" w:line="276" w:lineRule="auto"/>
        <w:jc w:val="both"/>
        <w:rPr>
          <w:rFonts w:ascii="Calibri" w:hAnsi="Calibri"/>
          <w:sz w:val="22"/>
          <w:szCs w:val="22"/>
        </w:rPr>
      </w:pPr>
      <w:r>
        <w:rPr>
          <w:rFonts w:ascii="Calibri" w:hAnsi="Calibri"/>
          <w:sz w:val="22"/>
          <w:szCs w:val="22"/>
        </w:rPr>
        <w:t xml:space="preserve">               </w:t>
      </w:r>
      <w:r>
        <w:rPr>
          <w:rFonts w:ascii="Calibri" w:hAnsi="Calibri"/>
          <w:b/>
          <w:sz w:val="22"/>
          <w:szCs w:val="22"/>
        </w:rPr>
        <w:t xml:space="preserve">Duration                       </w:t>
      </w:r>
      <w:r>
        <w:rPr>
          <w:rFonts w:ascii="Calibri" w:hAnsi="Calibri"/>
          <w:sz w:val="22"/>
          <w:szCs w:val="22"/>
        </w:rPr>
        <w:t>:</w:t>
      </w:r>
      <w:r>
        <w:rPr>
          <w:rFonts w:ascii="Calibri" w:hAnsi="Calibri"/>
          <w:b/>
          <w:sz w:val="22"/>
          <w:szCs w:val="22"/>
        </w:rPr>
        <w:t xml:space="preserve">      </w:t>
      </w:r>
      <w:r w:rsidR="0052388D">
        <w:rPr>
          <w:rFonts w:ascii="Calibri" w:hAnsi="Calibri"/>
          <w:sz w:val="22"/>
          <w:szCs w:val="22"/>
        </w:rPr>
        <w:t>December</w:t>
      </w:r>
      <w:r w:rsidR="009D3665">
        <w:rPr>
          <w:rFonts w:ascii="Calibri" w:hAnsi="Calibri"/>
          <w:sz w:val="22"/>
          <w:szCs w:val="22"/>
        </w:rPr>
        <w:t xml:space="preserve"> 2020 – Till date</w:t>
      </w:r>
    </w:p>
    <w:p w:rsidR="00741118" w:rsidRPr="00741118" w:rsidP="00741118">
      <w:pPr>
        <w:pStyle w:val="NormalWeb"/>
        <w:spacing w:before="0" w:after="0" w:line="276" w:lineRule="auto"/>
        <w:jc w:val="both"/>
        <w:rPr>
          <w:rFonts w:ascii="Calibri" w:hAnsi="Calibri" w:cs="Arial"/>
          <w:bCs/>
          <w:iCs/>
          <w:color w:val="000000"/>
          <w:sz w:val="22"/>
          <w:szCs w:val="22"/>
        </w:rPr>
      </w:pPr>
      <w:r>
        <w:rPr>
          <w:rFonts w:ascii="Calibri" w:hAnsi="Calibri"/>
          <w:sz w:val="22"/>
          <w:szCs w:val="22"/>
        </w:rPr>
        <w:t xml:space="preserve">               </w:t>
      </w:r>
      <w:r>
        <w:rPr>
          <w:rFonts w:ascii="Calibri" w:hAnsi="Calibri"/>
          <w:b/>
          <w:sz w:val="22"/>
          <w:szCs w:val="22"/>
        </w:rPr>
        <w:t xml:space="preserve">Responsibility              </w:t>
      </w:r>
      <w:r w:rsidR="00834BC9">
        <w:rPr>
          <w:rFonts w:ascii="Calibri" w:hAnsi="Calibri"/>
          <w:sz w:val="22"/>
          <w:szCs w:val="22"/>
        </w:rPr>
        <w:t xml:space="preserve">:      </w:t>
      </w:r>
      <w:r>
        <w:rPr>
          <w:rFonts w:ascii="Calibri" w:hAnsi="Calibri"/>
          <w:sz w:val="22"/>
          <w:szCs w:val="22"/>
        </w:rPr>
        <w:t>UI Design</w:t>
      </w:r>
    </w:p>
    <w:p w:rsidR="00612FA7" w:rsidRPr="0073686C" w:rsidP="00741118">
      <w:pPr>
        <w:pStyle w:val="NormalWeb"/>
        <w:spacing w:before="0" w:after="0" w:line="276" w:lineRule="auto"/>
        <w:jc w:val="both"/>
        <w:rPr>
          <w:rFonts w:ascii="Calibri" w:hAnsi="Calibri" w:cs="Arial"/>
          <w:iCs/>
          <w:color w:val="000000"/>
          <w:sz w:val="22"/>
          <w:szCs w:val="22"/>
        </w:rPr>
      </w:pPr>
      <w:r w:rsidRPr="0073686C">
        <w:rPr>
          <w:rFonts w:ascii="Calibri" w:hAnsi="Calibri"/>
          <w:b/>
          <w:sz w:val="22"/>
          <w:szCs w:val="22"/>
        </w:rPr>
        <w:t xml:space="preserve">               </w:t>
      </w:r>
      <w:r w:rsidRPr="0073686C">
        <w:rPr>
          <w:rFonts w:ascii="Calibri" w:hAnsi="Calibri"/>
          <w:b/>
          <w:sz w:val="22"/>
          <w:szCs w:val="22"/>
        </w:rPr>
        <w:t xml:space="preserve">Role            </w:t>
      </w:r>
      <w:r w:rsidRPr="0073686C">
        <w:rPr>
          <w:rFonts w:ascii="Calibri" w:hAnsi="Calibri"/>
          <w:b/>
          <w:sz w:val="22"/>
          <w:szCs w:val="22"/>
        </w:rPr>
        <w:t xml:space="preserve">              </w:t>
      </w:r>
      <w:r w:rsidRPr="0073686C" w:rsidR="0081435E">
        <w:rPr>
          <w:rFonts w:ascii="Calibri" w:hAnsi="Calibri"/>
          <w:b/>
          <w:sz w:val="22"/>
          <w:szCs w:val="22"/>
        </w:rPr>
        <w:t xml:space="preserve">  </w:t>
      </w:r>
      <w:r w:rsidRPr="0073686C" w:rsidR="00B83B54">
        <w:rPr>
          <w:rFonts w:ascii="Calibri" w:hAnsi="Calibri"/>
          <w:b/>
          <w:sz w:val="22"/>
          <w:szCs w:val="22"/>
        </w:rPr>
        <w:t xml:space="preserve">  </w:t>
      </w:r>
      <w:r w:rsidR="00F701B8">
        <w:rPr>
          <w:rFonts w:ascii="Calibri" w:hAnsi="Calibri"/>
          <w:b/>
          <w:sz w:val="22"/>
          <w:szCs w:val="22"/>
        </w:rPr>
        <w:t xml:space="preserve"> </w:t>
      </w:r>
      <w:r w:rsidR="00AF5FB9">
        <w:rPr>
          <w:rFonts w:ascii="Calibri" w:hAnsi="Calibri"/>
          <w:sz w:val="22"/>
          <w:szCs w:val="22"/>
        </w:rPr>
        <w:t xml:space="preserve">:      </w:t>
      </w:r>
      <w:r w:rsidR="002E6CCB">
        <w:rPr>
          <w:rFonts w:ascii="Calibri" w:hAnsi="Calibri"/>
          <w:sz w:val="22"/>
          <w:szCs w:val="22"/>
        </w:rPr>
        <w:t xml:space="preserve">Web </w:t>
      </w:r>
      <w:r w:rsidRPr="0073686C">
        <w:rPr>
          <w:rFonts w:ascii="Calibri" w:hAnsi="Calibri" w:cs="Arial"/>
          <w:iCs/>
          <w:color w:val="000000"/>
          <w:sz w:val="22"/>
          <w:szCs w:val="22"/>
        </w:rPr>
        <w:t>Developer</w:t>
      </w:r>
    </w:p>
    <w:p w:rsidR="00612FA7" w:rsidRPr="0073686C" w:rsidP="00741118">
      <w:pPr>
        <w:pStyle w:val="NormalWeb"/>
        <w:spacing w:before="0" w:after="0" w:line="276" w:lineRule="auto"/>
        <w:jc w:val="both"/>
        <w:rPr>
          <w:rFonts w:ascii="Calibri" w:hAnsi="Calibri" w:cs="Arial"/>
          <w:iCs/>
          <w:color w:val="000000"/>
          <w:sz w:val="22"/>
          <w:szCs w:val="22"/>
        </w:rPr>
      </w:pPr>
      <w:r w:rsidRPr="0073686C">
        <w:rPr>
          <w:rFonts w:ascii="Calibri" w:hAnsi="Calibri" w:cs="Arial"/>
          <w:iCs/>
          <w:color w:val="000000"/>
          <w:sz w:val="22"/>
          <w:szCs w:val="22"/>
        </w:rPr>
        <w:t xml:space="preserve">              </w:t>
      </w:r>
      <w:r w:rsidRPr="0073686C" w:rsidR="002E30A0">
        <w:rPr>
          <w:rFonts w:ascii="Calibri" w:hAnsi="Calibri" w:cs="Arial"/>
          <w:iCs/>
          <w:color w:val="000000"/>
          <w:sz w:val="22"/>
          <w:szCs w:val="22"/>
        </w:rPr>
        <w:t xml:space="preserve"> </w:t>
      </w:r>
    </w:p>
    <w:p w:rsidR="00E11804" w:rsidRPr="002E6CCB" w:rsidP="002E6CCB">
      <w:pPr>
        <w:pStyle w:val="NormalWeb"/>
        <w:spacing w:before="0" w:after="0" w:line="276" w:lineRule="auto"/>
        <w:jc w:val="both"/>
        <w:rPr>
          <w:rFonts w:ascii="Calibri" w:hAnsi="Calibri" w:cs="Arial"/>
          <w:b/>
          <w:iCs/>
          <w:color w:val="000000"/>
          <w:sz w:val="22"/>
          <w:szCs w:val="22"/>
        </w:rPr>
      </w:pPr>
      <w:r w:rsidRPr="0073686C">
        <w:rPr>
          <w:rFonts w:ascii="Calibri" w:hAnsi="Calibri"/>
          <w:b/>
          <w:sz w:val="22"/>
          <w:szCs w:val="22"/>
        </w:rPr>
        <w:t>DESCRIPTION:</w:t>
      </w:r>
    </w:p>
    <w:p w:rsidR="00612FA7" w:rsidRPr="0073686C" w:rsidP="0073686C">
      <w:pPr>
        <w:pStyle w:val="NormalWeb"/>
        <w:spacing w:before="0" w:after="0" w:line="276" w:lineRule="auto"/>
        <w:jc w:val="both"/>
        <w:rPr>
          <w:rFonts w:ascii="Calibri" w:hAnsi="Calibri" w:cs="Arial"/>
          <w:iCs/>
          <w:color w:val="000000"/>
          <w:sz w:val="22"/>
          <w:szCs w:val="22"/>
        </w:rPr>
      </w:pPr>
    </w:p>
    <w:p w:rsidR="00612FA7" w:rsidRPr="0073686C" w:rsidP="0073686C">
      <w:pPr>
        <w:pStyle w:val="NormalWeb"/>
        <w:spacing w:before="0" w:after="0" w:line="276" w:lineRule="auto"/>
        <w:ind w:firstLine="720"/>
        <w:jc w:val="both"/>
        <w:rPr>
          <w:rFonts w:ascii="Calibri" w:hAnsi="Calibri" w:cs="Arial"/>
          <w:iCs/>
          <w:color w:val="000000"/>
          <w:sz w:val="22"/>
          <w:szCs w:val="22"/>
        </w:rPr>
      </w:pPr>
      <w:r w:rsidRPr="0073686C">
        <w:rPr>
          <w:rFonts w:ascii="Calibri" w:hAnsi="Calibri" w:cs="Arial"/>
          <w:iCs/>
          <w:color w:val="000000"/>
          <w:sz w:val="22"/>
          <w:szCs w:val="22"/>
        </w:rPr>
        <w:t xml:space="preserve"> </w:t>
      </w:r>
      <w:r w:rsidRPr="0073686C">
        <w:rPr>
          <w:rFonts w:ascii="Calibri" w:hAnsi="Calibri" w:cs="Arial"/>
          <w:iCs/>
          <w:color w:val="000000"/>
          <w:sz w:val="22"/>
          <w:szCs w:val="22"/>
        </w:rPr>
        <w:t>This Project is developing for schools quickly communication with parents and teachers. The main aim of this project consist of student safety using live tracking of vehicles and performance of student in various examinations and marking attendance of all classes in school with the help of web app</w:t>
      </w:r>
      <w:r w:rsidR="00022716">
        <w:rPr>
          <w:rFonts w:ascii="Calibri" w:hAnsi="Calibri" w:cs="Arial"/>
          <w:iCs/>
          <w:color w:val="000000"/>
          <w:sz w:val="22"/>
          <w:szCs w:val="22"/>
        </w:rPr>
        <w:t>lication, android and iOS</w:t>
      </w:r>
      <w:r w:rsidRPr="0073686C" w:rsidR="004E4F65">
        <w:rPr>
          <w:rFonts w:ascii="Calibri" w:hAnsi="Calibri" w:cs="Arial"/>
          <w:iCs/>
          <w:color w:val="000000"/>
          <w:sz w:val="22"/>
          <w:szCs w:val="22"/>
        </w:rPr>
        <w:t xml:space="preserve"> app. This</w:t>
      </w:r>
      <w:r w:rsidRPr="0073686C" w:rsidR="00BC3ADD">
        <w:rPr>
          <w:rFonts w:ascii="Calibri" w:hAnsi="Calibri" w:cs="Arial"/>
          <w:iCs/>
          <w:color w:val="000000"/>
          <w:sz w:val="22"/>
          <w:szCs w:val="22"/>
        </w:rPr>
        <w:t xml:space="preserve"> project </w:t>
      </w:r>
      <w:r w:rsidRPr="0073686C">
        <w:rPr>
          <w:rFonts w:ascii="Calibri" w:hAnsi="Calibri" w:cs="Arial"/>
          <w:iCs/>
          <w:color w:val="000000"/>
          <w:sz w:val="22"/>
          <w:szCs w:val="22"/>
        </w:rPr>
        <w:t>consist</w:t>
      </w:r>
      <w:r w:rsidRPr="0073686C" w:rsidR="00BC3ADD">
        <w:rPr>
          <w:rFonts w:ascii="Calibri" w:hAnsi="Calibri" w:cs="Arial"/>
          <w:iCs/>
          <w:color w:val="000000"/>
          <w:sz w:val="22"/>
          <w:szCs w:val="22"/>
        </w:rPr>
        <w:t>s</w:t>
      </w:r>
      <w:r w:rsidRPr="0073686C">
        <w:rPr>
          <w:rFonts w:ascii="Calibri" w:hAnsi="Calibri" w:cs="Arial"/>
          <w:iCs/>
          <w:color w:val="000000"/>
          <w:sz w:val="22"/>
          <w:szCs w:val="22"/>
        </w:rPr>
        <w:t xml:space="preserve"> of administrator module, teacher module, parent module. </w:t>
      </w:r>
    </w:p>
    <w:p w:rsidR="00612FA7" w:rsidP="0073686C">
      <w:pPr>
        <w:pStyle w:val="NormalWeb"/>
        <w:spacing w:before="0" w:after="0" w:line="276" w:lineRule="auto"/>
        <w:jc w:val="both"/>
        <w:rPr>
          <w:rFonts w:ascii="Calibri" w:hAnsi="Calibri" w:cs="Arial"/>
          <w:b/>
          <w:iCs/>
          <w:color w:val="000000"/>
          <w:sz w:val="22"/>
          <w:szCs w:val="22"/>
        </w:rPr>
      </w:pPr>
    </w:p>
    <w:p w:rsidR="00746B28" w:rsidRPr="0073686C" w:rsidP="0073686C">
      <w:pPr>
        <w:pStyle w:val="NormalWeb"/>
        <w:spacing w:before="0" w:after="0" w:line="276" w:lineRule="auto"/>
        <w:jc w:val="both"/>
        <w:rPr>
          <w:rFonts w:ascii="Calibri" w:hAnsi="Calibri" w:cs="Arial"/>
          <w:iCs/>
          <w:color w:val="000000"/>
          <w:sz w:val="22"/>
          <w:szCs w:val="22"/>
        </w:rPr>
      </w:pPr>
      <w:r w:rsidRPr="0073686C">
        <w:rPr>
          <w:rFonts w:ascii="Calibri" w:hAnsi="Calibri" w:cs="Arial"/>
          <w:b/>
          <w:iCs/>
          <w:color w:val="000000"/>
          <w:sz w:val="22"/>
          <w:szCs w:val="22"/>
        </w:rPr>
        <w:t>Key Responsibilities</w:t>
      </w:r>
      <w:r w:rsidRPr="0073686C">
        <w:rPr>
          <w:rFonts w:ascii="Calibri" w:hAnsi="Calibri" w:cs="Arial"/>
          <w:iCs/>
          <w:color w:val="000000"/>
          <w:sz w:val="22"/>
          <w:szCs w:val="22"/>
        </w:rPr>
        <w:t>:</w:t>
      </w:r>
    </w:p>
    <w:p w:rsidR="00612FA7" w:rsidRPr="0073686C" w:rsidP="0073686C">
      <w:pPr>
        <w:pStyle w:val="NormalWeb"/>
        <w:spacing w:before="0" w:after="0" w:line="276" w:lineRule="auto"/>
        <w:jc w:val="both"/>
        <w:rPr>
          <w:rFonts w:ascii="Calibri" w:hAnsi="Calibri" w:cs="Arial"/>
          <w:iCs/>
          <w:color w:val="000000"/>
          <w:sz w:val="22"/>
          <w:szCs w:val="22"/>
        </w:rPr>
      </w:pPr>
    </w:p>
    <w:p w:rsidR="00612FA7" w:rsidRPr="0073686C" w:rsidP="0073686C">
      <w:pPr>
        <w:pStyle w:val="ListParagraph"/>
        <w:numPr>
          <w:ilvl w:val="0"/>
          <w:numId w:val="12"/>
        </w:numPr>
        <w:suppressAutoHyphens w:val="0"/>
        <w:spacing w:line="276" w:lineRule="auto"/>
        <w:jc w:val="both"/>
        <w:rPr>
          <w:rFonts w:ascii="Calibri" w:hAnsi="Calibri" w:cs="Arial"/>
          <w:sz w:val="22"/>
          <w:szCs w:val="22"/>
          <w:lang w:val="en-GB"/>
        </w:rPr>
      </w:pPr>
      <w:r w:rsidRPr="0073686C">
        <w:rPr>
          <w:rFonts w:ascii="Calibri" w:hAnsi="Calibri" w:cs="Arial"/>
          <w:sz w:val="22"/>
          <w:szCs w:val="22"/>
          <w:lang w:val="en-GB"/>
        </w:rPr>
        <w:t>Working as a team member to understand the business requirements.</w:t>
      </w:r>
    </w:p>
    <w:p w:rsidR="00612FA7" w:rsidRPr="0073686C" w:rsidP="0073686C">
      <w:pPr>
        <w:pStyle w:val="ListParagraph"/>
        <w:numPr>
          <w:ilvl w:val="0"/>
          <w:numId w:val="12"/>
        </w:numPr>
        <w:suppressAutoHyphens w:val="0"/>
        <w:spacing w:line="276" w:lineRule="auto"/>
        <w:jc w:val="both"/>
        <w:rPr>
          <w:rFonts w:ascii="Calibri" w:hAnsi="Calibri" w:cs="Arial"/>
          <w:sz w:val="22"/>
          <w:szCs w:val="22"/>
          <w:lang w:val="en-GB"/>
        </w:rPr>
      </w:pPr>
      <w:r w:rsidRPr="0073686C">
        <w:rPr>
          <w:rFonts w:ascii="Calibri" w:hAnsi="Calibri" w:cs="Arial"/>
          <w:sz w:val="22"/>
          <w:szCs w:val="22"/>
          <w:lang w:val="en-GB"/>
        </w:rPr>
        <w:t>Developing the components using with Angular.</w:t>
      </w:r>
    </w:p>
    <w:p w:rsidR="00A070FB" w:rsidRPr="0073686C" w:rsidP="0073686C">
      <w:pPr>
        <w:pStyle w:val="ListParagraph"/>
        <w:numPr>
          <w:ilvl w:val="0"/>
          <w:numId w:val="12"/>
        </w:numPr>
        <w:suppressAutoHyphens w:val="0"/>
        <w:spacing w:line="276" w:lineRule="auto"/>
        <w:jc w:val="both"/>
        <w:rPr>
          <w:rFonts w:ascii="Calibri" w:hAnsi="Calibri" w:cs="Arial"/>
          <w:sz w:val="22"/>
          <w:szCs w:val="22"/>
          <w:lang w:val="en-GB"/>
        </w:rPr>
      </w:pPr>
      <w:r w:rsidRPr="0073686C">
        <w:rPr>
          <w:rFonts w:ascii="Calibri" w:hAnsi="Calibri" w:cs="Arial"/>
          <w:sz w:val="22"/>
          <w:szCs w:val="22"/>
          <w:lang w:val="en-GB"/>
        </w:rPr>
        <w:t>Designing and customizing web pages using angular directives.</w:t>
      </w:r>
    </w:p>
    <w:p w:rsidR="00612FA7" w:rsidP="0073686C">
      <w:pPr>
        <w:pStyle w:val="ListParagraph"/>
        <w:numPr>
          <w:ilvl w:val="0"/>
          <w:numId w:val="12"/>
        </w:numPr>
        <w:suppressAutoHyphens w:val="0"/>
        <w:spacing w:line="276" w:lineRule="auto"/>
        <w:jc w:val="both"/>
        <w:rPr>
          <w:rFonts w:ascii="Calibri" w:hAnsi="Calibri" w:cs="Arial"/>
          <w:sz w:val="22"/>
          <w:szCs w:val="22"/>
          <w:lang w:val="en-GB"/>
        </w:rPr>
      </w:pPr>
      <w:r w:rsidRPr="0073686C">
        <w:rPr>
          <w:rFonts w:ascii="Calibri" w:hAnsi="Calibri" w:cs="Arial"/>
          <w:sz w:val="22"/>
          <w:szCs w:val="22"/>
          <w:lang w:val="en-GB"/>
        </w:rPr>
        <w:t>Developing client side programming for Web Application.</w:t>
      </w:r>
    </w:p>
    <w:p w:rsidR="002C3B66" w:rsidP="00E568BC">
      <w:pPr>
        <w:suppressAutoHyphens w:val="0"/>
        <w:spacing w:line="276" w:lineRule="auto"/>
        <w:jc w:val="both"/>
        <w:rPr>
          <w:rFonts w:ascii="Calibri" w:hAnsi="Calibri" w:cs="Arial"/>
          <w:b/>
          <w:sz w:val="22"/>
          <w:szCs w:val="22"/>
          <w:lang w:val="en-GB"/>
        </w:rPr>
      </w:pPr>
    </w:p>
    <w:p w:rsidR="00E568BC" w:rsidRPr="002C3B66" w:rsidP="00E568BC">
      <w:pPr>
        <w:suppressAutoHyphens w:val="0"/>
        <w:spacing w:line="276" w:lineRule="auto"/>
        <w:jc w:val="both"/>
        <w:rPr>
          <w:rFonts w:ascii="Calibri" w:hAnsi="Calibri" w:cs="Arial"/>
          <w:sz w:val="22"/>
          <w:szCs w:val="22"/>
          <w:lang w:val="en-GB"/>
        </w:rPr>
      </w:pPr>
      <w:r>
        <w:rPr>
          <w:rFonts w:ascii="Calibri" w:hAnsi="Calibri" w:cs="Arial"/>
          <w:b/>
          <w:sz w:val="22"/>
          <w:szCs w:val="22"/>
          <w:lang w:val="en-GB"/>
        </w:rPr>
        <w:t xml:space="preserve">Environment: </w:t>
      </w:r>
      <w:r>
        <w:rPr>
          <w:rFonts w:ascii="Calibri" w:hAnsi="Calibri" w:cs="Arial"/>
          <w:sz w:val="22"/>
          <w:szCs w:val="22"/>
          <w:lang w:val="en-GB"/>
        </w:rPr>
        <w:t>Angular</w:t>
      </w:r>
      <w:r>
        <w:rPr>
          <w:rFonts w:ascii="Calibri" w:hAnsi="Calibri" w:cs="Arial"/>
          <w:sz w:val="22"/>
          <w:szCs w:val="22"/>
          <w:lang w:val="en-GB"/>
        </w:rPr>
        <w:t>,Node.js,MongoDB,VS</w:t>
      </w:r>
      <w:r>
        <w:rPr>
          <w:rFonts w:ascii="Calibri" w:hAnsi="Calibri" w:cs="Arial"/>
          <w:sz w:val="22"/>
          <w:szCs w:val="22"/>
          <w:lang w:val="en-GB"/>
        </w:rPr>
        <w:t xml:space="preserve"> </w:t>
      </w:r>
      <w:r>
        <w:rPr>
          <w:rFonts w:ascii="Calibri" w:hAnsi="Calibri" w:cs="Arial"/>
          <w:sz w:val="22"/>
          <w:szCs w:val="22"/>
          <w:lang w:val="en-GB"/>
        </w:rPr>
        <w:t>code,NPM</w:t>
      </w:r>
      <w:r>
        <w:rPr>
          <w:rFonts w:ascii="Calibri" w:hAnsi="Calibri" w:cs="Arial"/>
          <w:sz w:val="22"/>
          <w:szCs w:val="22"/>
          <w:lang w:val="en-GB"/>
        </w:rPr>
        <w:t>.</w:t>
      </w:r>
    </w:p>
    <w:p w:rsidR="00612FA7" w:rsidRPr="0073686C" w:rsidP="0073686C">
      <w:pPr>
        <w:pStyle w:val="NormalWeb"/>
        <w:spacing w:before="0" w:after="0" w:line="276" w:lineRule="auto"/>
        <w:jc w:val="both"/>
        <w:rPr>
          <w:rFonts w:ascii="Calibri" w:hAnsi="Calibri" w:cs="Arial"/>
          <w:iCs/>
          <w:color w:val="000000"/>
          <w:sz w:val="22"/>
          <w:szCs w:val="22"/>
        </w:rPr>
      </w:pPr>
    </w:p>
    <w:p w:rsidR="00612FA7" w:rsidRPr="0073686C" w:rsidP="0073686C">
      <w:pPr>
        <w:pStyle w:val="NormalWeb"/>
        <w:spacing w:before="0" w:after="0" w:line="276" w:lineRule="auto"/>
        <w:jc w:val="both"/>
        <w:rPr>
          <w:rFonts w:ascii="Calibri" w:hAnsi="Calibri" w:cs="Arial"/>
          <w:b/>
          <w:bCs/>
          <w:color w:val="000000"/>
          <w:sz w:val="22"/>
          <w:szCs w:val="22"/>
          <w:u w:val="single"/>
        </w:rPr>
      </w:pPr>
      <w:r w:rsidRPr="0073686C">
        <w:rPr>
          <w:rFonts w:ascii="Calibri" w:hAnsi="Calibri" w:cs="Arial"/>
          <w:b/>
          <w:bCs/>
          <w:color w:val="000000"/>
          <w:sz w:val="22"/>
          <w:szCs w:val="22"/>
          <w:u w:val="single"/>
        </w:rPr>
        <w:t>Project #2:</w:t>
      </w:r>
    </w:p>
    <w:p w:rsidR="00612FA7" w:rsidRPr="0073686C" w:rsidP="0073686C">
      <w:pPr>
        <w:pStyle w:val="NormalWeb"/>
        <w:spacing w:before="0" w:after="0" w:line="276" w:lineRule="auto"/>
        <w:jc w:val="both"/>
        <w:rPr>
          <w:rFonts w:ascii="Calibri" w:hAnsi="Calibri" w:cs="Arial"/>
          <w:bCs/>
          <w:color w:val="000000"/>
          <w:sz w:val="22"/>
          <w:szCs w:val="22"/>
          <w:u w:val="single"/>
        </w:rPr>
      </w:pPr>
    </w:p>
    <w:p w:rsidR="00612FA7" w:rsidP="002E6CCB">
      <w:pPr>
        <w:pStyle w:val="NormalWeb"/>
        <w:spacing w:before="0" w:after="0" w:line="276" w:lineRule="auto"/>
        <w:jc w:val="both"/>
        <w:rPr>
          <w:rFonts w:ascii="Calibri" w:hAnsi="Calibri" w:cs="Arial"/>
          <w:iCs/>
          <w:color w:val="000000"/>
          <w:sz w:val="22"/>
          <w:szCs w:val="22"/>
        </w:rPr>
      </w:pPr>
      <w:r w:rsidRPr="0073686C">
        <w:rPr>
          <w:rFonts w:ascii="Calibri" w:hAnsi="Calibri"/>
          <w:b/>
          <w:sz w:val="22"/>
          <w:szCs w:val="22"/>
        </w:rPr>
        <w:t xml:space="preserve">               Title </w:t>
      </w:r>
      <w:r w:rsidRPr="0073686C" w:rsidR="004E5B7C">
        <w:rPr>
          <w:rFonts w:ascii="Calibri" w:hAnsi="Calibri" w:cs="Arial"/>
          <w:iCs/>
          <w:color w:val="000000"/>
          <w:sz w:val="22"/>
          <w:szCs w:val="22"/>
        </w:rPr>
        <w:tab/>
        <w:t xml:space="preserve">            </w:t>
      </w:r>
      <w:r w:rsidRPr="0073686C" w:rsidR="0081435E">
        <w:rPr>
          <w:rFonts w:ascii="Calibri" w:hAnsi="Calibri" w:cs="Arial"/>
          <w:iCs/>
          <w:color w:val="000000"/>
          <w:sz w:val="22"/>
          <w:szCs w:val="22"/>
        </w:rPr>
        <w:t xml:space="preserve">  </w:t>
      </w:r>
      <w:r w:rsidRPr="0073686C" w:rsidR="00DA7187">
        <w:rPr>
          <w:rFonts w:ascii="Calibri" w:hAnsi="Calibri" w:cs="Arial"/>
          <w:iCs/>
          <w:color w:val="000000"/>
          <w:sz w:val="22"/>
          <w:szCs w:val="22"/>
        </w:rPr>
        <w:t xml:space="preserve"> </w:t>
      </w:r>
      <w:r w:rsidR="00A27DF3">
        <w:rPr>
          <w:rFonts w:ascii="Calibri" w:hAnsi="Calibri" w:cs="Arial"/>
          <w:iCs/>
          <w:color w:val="000000"/>
          <w:sz w:val="22"/>
          <w:szCs w:val="22"/>
        </w:rPr>
        <w:t xml:space="preserve">  </w:t>
      </w:r>
      <w:r w:rsidRPr="00E568BC" w:rsidR="00A27DF3">
        <w:rPr>
          <w:rFonts w:ascii="Calibri" w:hAnsi="Calibri" w:cs="Arial"/>
          <w:iCs/>
          <w:color w:val="000000"/>
          <w:sz w:val="22"/>
          <w:szCs w:val="22"/>
        </w:rPr>
        <w:t>:</w:t>
      </w:r>
      <w:r w:rsidRPr="00E568BC" w:rsidR="00A957C0">
        <w:rPr>
          <w:rFonts w:ascii="Calibri" w:hAnsi="Calibri" w:cs="Arial"/>
          <w:iCs/>
          <w:color w:val="000000"/>
          <w:sz w:val="22"/>
          <w:szCs w:val="22"/>
        </w:rPr>
        <w:t xml:space="preserve">  </w:t>
      </w:r>
      <w:r w:rsidRPr="0073686C" w:rsidR="00A957C0">
        <w:rPr>
          <w:rFonts w:ascii="Calibri" w:hAnsi="Calibri" w:cs="Arial"/>
          <w:iCs/>
          <w:color w:val="000000"/>
          <w:sz w:val="22"/>
          <w:szCs w:val="22"/>
        </w:rPr>
        <w:t xml:space="preserve">   </w:t>
      </w:r>
      <w:r w:rsidR="003C6990">
        <w:rPr>
          <w:rFonts w:ascii="Calibri" w:hAnsi="Calibri" w:cs="Arial"/>
          <w:iCs/>
          <w:color w:val="000000"/>
          <w:sz w:val="22"/>
          <w:szCs w:val="22"/>
        </w:rPr>
        <w:t xml:space="preserve"> </w:t>
      </w:r>
      <w:r w:rsidRPr="0073686C">
        <w:rPr>
          <w:rFonts w:ascii="Calibri" w:hAnsi="Calibri" w:cs="Arial"/>
          <w:iCs/>
          <w:color w:val="000000"/>
          <w:sz w:val="22"/>
          <w:szCs w:val="22"/>
        </w:rPr>
        <w:t>PROffice</w:t>
      </w:r>
    </w:p>
    <w:p w:rsidR="00DF1842" w:rsidRPr="00DF1842" w:rsidP="002E6CCB">
      <w:pPr>
        <w:pStyle w:val="NormalWeb"/>
        <w:spacing w:before="0" w:after="0" w:line="276" w:lineRule="auto"/>
        <w:jc w:val="both"/>
        <w:rPr>
          <w:rFonts w:ascii="Calibri" w:hAnsi="Calibri" w:cs="Arial"/>
          <w:iCs/>
          <w:color w:val="000000"/>
          <w:sz w:val="22"/>
          <w:szCs w:val="22"/>
        </w:rPr>
      </w:pPr>
      <w:r>
        <w:rPr>
          <w:rFonts w:ascii="Calibri" w:hAnsi="Calibri" w:cs="Arial"/>
          <w:iCs/>
          <w:color w:val="000000"/>
          <w:sz w:val="22"/>
          <w:szCs w:val="22"/>
        </w:rPr>
        <w:t xml:space="preserve">               </w:t>
      </w:r>
      <w:r>
        <w:rPr>
          <w:rFonts w:ascii="Calibri" w:hAnsi="Calibri" w:cs="Arial"/>
          <w:b/>
          <w:iCs/>
          <w:color w:val="000000"/>
          <w:sz w:val="22"/>
          <w:szCs w:val="22"/>
        </w:rPr>
        <w:t xml:space="preserve">Team Size            </w:t>
      </w:r>
      <w:r>
        <w:rPr>
          <w:rFonts w:ascii="Calibri" w:hAnsi="Calibri" w:cs="Arial"/>
          <w:iCs/>
          <w:color w:val="000000"/>
          <w:sz w:val="22"/>
          <w:szCs w:val="22"/>
        </w:rPr>
        <w:t>:      7</w:t>
      </w:r>
    </w:p>
    <w:p w:rsidR="00612FA7" w:rsidP="002E6CCB">
      <w:pPr>
        <w:pStyle w:val="NormalWeb"/>
        <w:spacing w:before="0" w:after="0" w:line="276" w:lineRule="auto"/>
        <w:jc w:val="both"/>
        <w:rPr>
          <w:rFonts w:ascii="Calibri" w:hAnsi="Calibri"/>
          <w:bCs/>
          <w:sz w:val="22"/>
          <w:szCs w:val="22"/>
          <w:shd w:val="clear" w:color="auto" w:fill="FFFFFF"/>
        </w:rPr>
      </w:pPr>
      <w:r w:rsidRPr="0073686C">
        <w:rPr>
          <w:rFonts w:ascii="Calibri" w:hAnsi="Calibri"/>
          <w:b/>
          <w:sz w:val="22"/>
          <w:szCs w:val="22"/>
        </w:rPr>
        <w:t xml:space="preserve">               Client              </w:t>
      </w:r>
      <w:r w:rsidRPr="0073686C" w:rsidR="004E5B7C">
        <w:rPr>
          <w:rFonts w:ascii="Calibri" w:hAnsi="Calibri"/>
          <w:b/>
          <w:sz w:val="22"/>
          <w:szCs w:val="22"/>
        </w:rPr>
        <w:t xml:space="preserve">  </w:t>
      </w:r>
      <w:r w:rsidR="00A27DF3">
        <w:rPr>
          <w:rFonts w:ascii="Calibri" w:hAnsi="Calibri"/>
          <w:b/>
          <w:sz w:val="22"/>
          <w:szCs w:val="22"/>
        </w:rPr>
        <w:t xml:space="preserve">  </w:t>
      </w:r>
      <w:r w:rsidR="003C6990">
        <w:rPr>
          <w:rFonts w:ascii="Calibri" w:hAnsi="Calibri"/>
          <w:b/>
          <w:sz w:val="22"/>
          <w:szCs w:val="22"/>
        </w:rPr>
        <w:t xml:space="preserve"> </w:t>
      </w:r>
      <w:r w:rsidRPr="00E568BC" w:rsidR="00A27DF3">
        <w:rPr>
          <w:rFonts w:ascii="Calibri" w:hAnsi="Calibri"/>
          <w:sz w:val="22"/>
          <w:szCs w:val="22"/>
        </w:rPr>
        <w:t>:</w:t>
      </w:r>
      <w:r w:rsidRPr="0073686C" w:rsidR="00BC5BB7">
        <w:rPr>
          <w:rFonts w:ascii="Calibri" w:hAnsi="Calibri"/>
          <w:sz w:val="22"/>
          <w:szCs w:val="22"/>
        </w:rPr>
        <w:t xml:space="preserve">      </w:t>
      </w:r>
      <w:r w:rsidRPr="0073686C">
        <w:rPr>
          <w:rFonts w:ascii="Calibri" w:hAnsi="Calibri"/>
          <w:bCs/>
          <w:color w:val="000000"/>
          <w:sz w:val="22"/>
          <w:szCs w:val="22"/>
          <w:shd w:val="clear" w:color="auto" w:fill="FFFFFF"/>
        </w:rPr>
        <w:t xml:space="preserve">Bees Synergy Systems </w:t>
      </w:r>
      <w:r w:rsidRPr="0073686C">
        <w:rPr>
          <w:rFonts w:ascii="Calibri" w:hAnsi="Calibri"/>
          <w:bCs/>
          <w:sz w:val="22"/>
          <w:szCs w:val="22"/>
          <w:shd w:val="clear" w:color="auto" w:fill="FFFFFF"/>
        </w:rPr>
        <w:t>Pvt.Ltd</w:t>
      </w:r>
    </w:p>
    <w:p w:rsidR="00E568BC" w:rsidP="002E6CCB">
      <w:pPr>
        <w:pStyle w:val="NormalWeb"/>
        <w:spacing w:before="0" w:after="0" w:line="276" w:lineRule="auto"/>
        <w:jc w:val="both"/>
        <w:rPr>
          <w:rFonts w:ascii="Calibri" w:hAnsi="Calibri"/>
          <w:bCs/>
          <w:sz w:val="22"/>
          <w:szCs w:val="22"/>
          <w:shd w:val="clear" w:color="auto" w:fill="FFFFFF"/>
        </w:rPr>
      </w:pPr>
      <w:r>
        <w:rPr>
          <w:rFonts w:ascii="Calibri" w:hAnsi="Calibri"/>
          <w:bCs/>
          <w:sz w:val="22"/>
          <w:szCs w:val="22"/>
          <w:shd w:val="clear" w:color="auto" w:fill="FFFFFF"/>
        </w:rPr>
        <w:t xml:space="preserve">               </w:t>
      </w:r>
      <w:r>
        <w:rPr>
          <w:rFonts w:ascii="Calibri" w:hAnsi="Calibri"/>
          <w:b/>
          <w:bCs/>
          <w:sz w:val="22"/>
          <w:szCs w:val="22"/>
          <w:shd w:val="clear" w:color="auto" w:fill="FFFFFF"/>
        </w:rPr>
        <w:t xml:space="preserve">Duration              </w:t>
      </w:r>
      <w:r>
        <w:rPr>
          <w:rFonts w:ascii="Calibri" w:hAnsi="Calibri"/>
          <w:bCs/>
          <w:sz w:val="22"/>
          <w:szCs w:val="22"/>
          <w:shd w:val="clear" w:color="auto" w:fill="FFFFFF"/>
        </w:rPr>
        <w:t xml:space="preserve">: </w:t>
      </w:r>
      <w:r w:rsidR="002C3B66">
        <w:rPr>
          <w:rFonts w:ascii="Calibri" w:hAnsi="Calibri"/>
          <w:bCs/>
          <w:sz w:val="22"/>
          <w:szCs w:val="22"/>
          <w:shd w:val="clear" w:color="auto" w:fill="FFFFFF"/>
        </w:rPr>
        <w:t xml:space="preserve">     </w:t>
      </w:r>
      <w:r w:rsidR="00770A68">
        <w:rPr>
          <w:rFonts w:ascii="Calibri" w:hAnsi="Calibri"/>
          <w:bCs/>
          <w:sz w:val="22"/>
          <w:szCs w:val="22"/>
          <w:shd w:val="clear" w:color="auto" w:fill="FFFFFF"/>
        </w:rPr>
        <w:t>May</w:t>
      </w:r>
      <w:r w:rsidR="00FF06B6">
        <w:rPr>
          <w:rFonts w:ascii="Calibri" w:hAnsi="Calibri"/>
          <w:bCs/>
          <w:sz w:val="22"/>
          <w:szCs w:val="22"/>
          <w:shd w:val="clear" w:color="auto" w:fill="FFFFFF"/>
        </w:rPr>
        <w:t xml:space="preserve"> 2020 – November 2020</w:t>
      </w:r>
    </w:p>
    <w:p w:rsidR="002E6CCB" w:rsidRPr="00E568BC" w:rsidP="002E6CCB">
      <w:pPr>
        <w:pStyle w:val="NormalWeb"/>
        <w:spacing w:before="0" w:after="0" w:line="276" w:lineRule="auto"/>
        <w:jc w:val="both"/>
        <w:rPr>
          <w:rFonts w:ascii="Calibri" w:hAnsi="Calibri"/>
          <w:bCs/>
          <w:iCs/>
          <w:color w:val="000000"/>
          <w:sz w:val="22"/>
          <w:szCs w:val="22"/>
        </w:rPr>
      </w:pPr>
      <w:r>
        <w:rPr>
          <w:rFonts w:ascii="Calibri" w:hAnsi="Calibri"/>
          <w:bCs/>
          <w:sz w:val="22"/>
          <w:szCs w:val="22"/>
          <w:shd w:val="clear" w:color="auto" w:fill="FFFFFF"/>
        </w:rPr>
        <w:t xml:space="preserve">               </w:t>
      </w:r>
      <w:r>
        <w:rPr>
          <w:rFonts w:ascii="Calibri" w:hAnsi="Calibri"/>
          <w:b/>
          <w:sz w:val="22"/>
          <w:szCs w:val="22"/>
        </w:rPr>
        <w:t xml:space="preserve">Responsibility     </w:t>
      </w:r>
      <w:r>
        <w:rPr>
          <w:rFonts w:ascii="Calibri" w:hAnsi="Calibri"/>
          <w:sz w:val="22"/>
          <w:szCs w:val="22"/>
        </w:rPr>
        <w:t>:      UI Design</w:t>
      </w:r>
    </w:p>
    <w:p w:rsidR="00612FA7" w:rsidRPr="0073686C" w:rsidP="002E6CCB">
      <w:pPr>
        <w:pStyle w:val="NormalWeb"/>
        <w:spacing w:before="0" w:after="0" w:line="276" w:lineRule="auto"/>
        <w:jc w:val="both"/>
        <w:rPr>
          <w:rFonts w:ascii="Calibri" w:hAnsi="Calibri"/>
          <w:iCs/>
          <w:color w:val="000000"/>
          <w:sz w:val="22"/>
          <w:szCs w:val="22"/>
        </w:rPr>
      </w:pPr>
      <w:r w:rsidRPr="0073686C">
        <w:rPr>
          <w:rFonts w:ascii="Calibri" w:hAnsi="Calibri"/>
          <w:b/>
          <w:sz w:val="22"/>
          <w:szCs w:val="22"/>
        </w:rPr>
        <w:t xml:space="preserve">               Role                </w:t>
      </w:r>
      <w:r w:rsidRPr="0073686C" w:rsidR="004E5B7C">
        <w:rPr>
          <w:rFonts w:ascii="Calibri" w:hAnsi="Calibri"/>
          <w:b/>
          <w:sz w:val="22"/>
          <w:szCs w:val="22"/>
        </w:rPr>
        <w:t xml:space="preserve">  </w:t>
      </w:r>
      <w:r w:rsidR="00A27DF3">
        <w:rPr>
          <w:rFonts w:ascii="Calibri" w:hAnsi="Calibri"/>
          <w:b/>
          <w:sz w:val="22"/>
          <w:szCs w:val="22"/>
        </w:rPr>
        <w:t xml:space="preserve">  </w:t>
      </w:r>
      <w:r w:rsidR="003C6990">
        <w:rPr>
          <w:rFonts w:ascii="Calibri" w:hAnsi="Calibri"/>
          <w:b/>
          <w:sz w:val="22"/>
          <w:szCs w:val="22"/>
        </w:rPr>
        <w:t xml:space="preserve"> </w:t>
      </w:r>
      <w:r w:rsidR="00E568BC">
        <w:rPr>
          <w:rFonts w:ascii="Calibri" w:hAnsi="Calibri"/>
          <w:b/>
          <w:sz w:val="22"/>
          <w:szCs w:val="22"/>
        </w:rPr>
        <w:t xml:space="preserve"> </w:t>
      </w:r>
      <w:r w:rsidRPr="00E568BC" w:rsidR="00A27DF3">
        <w:rPr>
          <w:rFonts w:ascii="Calibri" w:hAnsi="Calibri" w:cs="Arial"/>
          <w:iCs/>
          <w:color w:val="000000"/>
          <w:sz w:val="22"/>
          <w:szCs w:val="22"/>
        </w:rPr>
        <w:t>:</w:t>
      </w:r>
      <w:r w:rsidRPr="0073686C" w:rsidR="00534D35">
        <w:rPr>
          <w:rFonts w:ascii="Calibri" w:hAnsi="Calibri" w:cs="Arial"/>
          <w:iCs/>
          <w:color w:val="000000"/>
          <w:sz w:val="22"/>
          <w:szCs w:val="22"/>
        </w:rPr>
        <w:t xml:space="preserve">    </w:t>
      </w:r>
      <w:r w:rsidR="00A27DF3">
        <w:rPr>
          <w:rFonts w:ascii="Calibri" w:hAnsi="Calibri" w:cs="Arial"/>
          <w:iCs/>
          <w:color w:val="000000"/>
          <w:sz w:val="22"/>
          <w:szCs w:val="22"/>
        </w:rPr>
        <w:t xml:space="preserve">  </w:t>
      </w:r>
      <w:r w:rsidR="002E6CCB">
        <w:rPr>
          <w:rFonts w:ascii="Calibri" w:hAnsi="Calibri"/>
          <w:iCs/>
          <w:color w:val="000000"/>
          <w:sz w:val="22"/>
          <w:szCs w:val="22"/>
        </w:rPr>
        <w:t xml:space="preserve">Web </w:t>
      </w:r>
      <w:r w:rsidRPr="0073686C">
        <w:rPr>
          <w:rFonts w:ascii="Calibri" w:hAnsi="Calibri"/>
          <w:iCs/>
          <w:color w:val="000000"/>
          <w:sz w:val="22"/>
          <w:szCs w:val="22"/>
        </w:rPr>
        <w:t>Developer</w:t>
      </w:r>
    </w:p>
    <w:p w:rsidR="00612FA7" w:rsidRPr="0073686C" w:rsidP="0073686C">
      <w:pPr>
        <w:pStyle w:val="NormalWeb"/>
        <w:spacing w:before="0" w:after="0" w:line="276" w:lineRule="auto"/>
        <w:ind w:left="720"/>
        <w:jc w:val="both"/>
        <w:rPr>
          <w:rFonts w:ascii="Calibri" w:hAnsi="Calibri" w:cs="Arial"/>
          <w:iCs/>
          <w:color w:val="000000"/>
          <w:sz w:val="22"/>
          <w:szCs w:val="22"/>
        </w:rPr>
      </w:pPr>
      <w:r w:rsidRPr="0073686C">
        <w:rPr>
          <w:rFonts w:ascii="Calibri" w:hAnsi="Calibri" w:cs="Arial"/>
          <w:b/>
          <w:iCs/>
          <w:color w:val="000000"/>
          <w:sz w:val="22"/>
          <w:szCs w:val="22"/>
        </w:rPr>
        <w:t xml:space="preserve"> </w:t>
      </w:r>
    </w:p>
    <w:p w:rsidR="00E11804" w:rsidRPr="00CA10C5" w:rsidP="00CA10C5">
      <w:pPr>
        <w:pStyle w:val="NormalWeb"/>
        <w:spacing w:before="0" w:after="0" w:line="276" w:lineRule="auto"/>
        <w:jc w:val="both"/>
        <w:rPr>
          <w:rFonts w:ascii="Calibri" w:hAnsi="Calibri" w:cs="Arial"/>
          <w:b/>
          <w:iCs/>
          <w:color w:val="000000"/>
          <w:sz w:val="22"/>
          <w:szCs w:val="22"/>
        </w:rPr>
      </w:pPr>
      <w:r w:rsidRPr="0073686C">
        <w:rPr>
          <w:rFonts w:ascii="Calibri" w:hAnsi="Calibri"/>
          <w:b/>
          <w:sz w:val="22"/>
          <w:szCs w:val="22"/>
        </w:rPr>
        <w:t>DESCRIPTION:</w:t>
      </w:r>
    </w:p>
    <w:p w:rsidR="00612FA7" w:rsidRPr="0073686C" w:rsidP="0073686C">
      <w:pPr>
        <w:pStyle w:val="NormalWeb"/>
        <w:spacing w:before="0" w:after="0" w:line="276" w:lineRule="auto"/>
        <w:jc w:val="both"/>
        <w:rPr>
          <w:rFonts w:ascii="Calibri" w:hAnsi="Calibri" w:cs="Arial"/>
          <w:iCs/>
          <w:color w:val="000000"/>
          <w:sz w:val="22"/>
          <w:szCs w:val="22"/>
        </w:rPr>
      </w:pPr>
    </w:p>
    <w:p w:rsidR="00612FA7" w:rsidRPr="0073686C" w:rsidP="0073686C">
      <w:pPr>
        <w:pStyle w:val="NormalWeb"/>
        <w:spacing w:before="0" w:after="0" w:line="276" w:lineRule="auto"/>
        <w:ind w:firstLine="720"/>
        <w:jc w:val="both"/>
        <w:rPr>
          <w:rFonts w:ascii="Calibri" w:hAnsi="Calibri" w:cs="Arial"/>
          <w:iCs/>
          <w:color w:val="000000"/>
          <w:sz w:val="22"/>
          <w:szCs w:val="22"/>
        </w:rPr>
      </w:pPr>
      <w:r w:rsidRPr="0073686C">
        <w:rPr>
          <w:rFonts w:ascii="Calibri" w:hAnsi="Calibri" w:cs="Arial"/>
          <w:iCs/>
          <w:color w:val="000000"/>
          <w:sz w:val="22"/>
          <w:szCs w:val="22"/>
        </w:rPr>
        <w:t xml:space="preserve"> </w:t>
      </w:r>
      <w:r w:rsidRPr="0073686C">
        <w:rPr>
          <w:rFonts w:ascii="Calibri" w:hAnsi="Calibri" w:cs="Arial"/>
          <w:iCs/>
          <w:color w:val="000000"/>
          <w:sz w:val="22"/>
          <w:szCs w:val="22"/>
        </w:rPr>
        <w:t>This Project is a project management system (PMS) tool for office. This pro</w:t>
      </w:r>
      <w:r w:rsidRPr="0073686C">
        <w:rPr>
          <w:rFonts w:ascii="Calibri" w:hAnsi="Calibri" w:cs="Arial"/>
          <w:iCs/>
          <w:color w:val="000000"/>
          <w:sz w:val="22"/>
          <w:szCs w:val="22"/>
        </w:rPr>
        <w:t xml:space="preserve">ject is only for office </w:t>
      </w:r>
      <w:r w:rsidRPr="0073686C" w:rsidR="00A070FB">
        <w:rPr>
          <w:rFonts w:ascii="Calibri" w:hAnsi="Calibri" w:cs="Arial"/>
          <w:iCs/>
          <w:color w:val="000000"/>
          <w:sz w:val="22"/>
          <w:szCs w:val="22"/>
        </w:rPr>
        <w:t xml:space="preserve">purpose. </w:t>
      </w:r>
      <w:r w:rsidRPr="0073686C" w:rsidR="0094727C">
        <w:rPr>
          <w:rFonts w:ascii="Calibri" w:hAnsi="Calibri" w:cs="Arial"/>
          <w:iCs/>
          <w:color w:val="000000"/>
          <w:sz w:val="22"/>
          <w:szCs w:val="22"/>
        </w:rPr>
        <w:t xml:space="preserve">A project </w:t>
      </w:r>
      <w:r w:rsidRPr="0073686C">
        <w:rPr>
          <w:rFonts w:ascii="Calibri" w:hAnsi="Calibri" w:cs="Arial"/>
          <w:iCs/>
          <w:color w:val="000000"/>
          <w:sz w:val="22"/>
          <w:szCs w:val="22"/>
        </w:rPr>
        <w:t>management system is a means of managing a project by planning,</w:t>
      </w:r>
      <w:r w:rsidRPr="0073686C" w:rsidR="00DA7187">
        <w:rPr>
          <w:rFonts w:ascii="Calibri" w:hAnsi="Calibri" w:cs="Arial"/>
          <w:iCs/>
          <w:color w:val="000000"/>
          <w:sz w:val="22"/>
          <w:szCs w:val="22"/>
        </w:rPr>
        <w:t xml:space="preserve"> </w:t>
      </w:r>
      <w:r w:rsidRPr="0073686C">
        <w:rPr>
          <w:rFonts w:ascii="Calibri" w:hAnsi="Calibri" w:cs="Arial"/>
          <w:iCs/>
          <w:color w:val="000000"/>
          <w:sz w:val="22"/>
          <w:szCs w:val="22"/>
        </w:rPr>
        <w:t>organizing,</w:t>
      </w:r>
      <w:r w:rsidRPr="0073686C" w:rsidR="00DA7187">
        <w:rPr>
          <w:rFonts w:ascii="Calibri" w:hAnsi="Calibri" w:cs="Arial"/>
          <w:iCs/>
          <w:color w:val="000000"/>
          <w:sz w:val="22"/>
          <w:szCs w:val="22"/>
        </w:rPr>
        <w:t xml:space="preserve"> </w:t>
      </w:r>
      <w:r w:rsidRPr="0073686C">
        <w:rPr>
          <w:rFonts w:ascii="Calibri" w:hAnsi="Calibri" w:cs="Arial"/>
          <w:iCs/>
          <w:color w:val="000000"/>
          <w:sz w:val="22"/>
          <w:szCs w:val="22"/>
        </w:rPr>
        <w:t xml:space="preserve">and managing its different required aspects. </w:t>
      </w:r>
      <w:r w:rsidRPr="0073686C">
        <w:rPr>
          <w:rFonts w:ascii="Calibri" w:hAnsi="Calibri" w:cs="Arial"/>
          <w:iCs/>
          <w:color w:val="000000"/>
          <w:sz w:val="22"/>
          <w:szCs w:val="22"/>
        </w:rPr>
        <w:t>Depending on the sophistication of the project management system.</w:t>
      </w:r>
      <w:r w:rsidRPr="0073686C">
        <w:rPr>
          <w:rFonts w:ascii="Calibri" w:hAnsi="Calibri" w:cs="Arial"/>
          <w:iCs/>
          <w:color w:val="000000"/>
          <w:sz w:val="22"/>
          <w:szCs w:val="22"/>
        </w:rPr>
        <w:t xml:space="preserve"> </w:t>
      </w:r>
    </w:p>
    <w:p w:rsidR="00612FA7" w:rsidRPr="0073686C" w:rsidP="0073686C">
      <w:pPr>
        <w:pStyle w:val="NormalWeb"/>
        <w:spacing w:before="0" w:after="0" w:line="276" w:lineRule="auto"/>
        <w:jc w:val="both"/>
        <w:rPr>
          <w:rFonts w:ascii="Calibri" w:hAnsi="Calibri" w:cs="Arial"/>
          <w:b/>
          <w:iCs/>
          <w:color w:val="000000"/>
          <w:sz w:val="22"/>
          <w:szCs w:val="22"/>
        </w:rPr>
      </w:pPr>
    </w:p>
    <w:p w:rsidR="00612FA7" w:rsidRPr="0073686C" w:rsidP="0073686C">
      <w:pPr>
        <w:pStyle w:val="NormalWeb"/>
        <w:spacing w:before="0" w:after="0" w:line="276" w:lineRule="auto"/>
        <w:jc w:val="both"/>
        <w:rPr>
          <w:rFonts w:ascii="Calibri" w:hAnsi="Calibri" w:cs="Arial"/>
          <w:iCs/>
          <w:color w:val="000000"/>
          <w:sz w:val="22"/>
          <w:szCs w:val="22"/>
        </w:rPr>
      </w:pPr>
      <w:r w:rsidRPr="0073686C">
        <w:rPr>
          <w:rFonts w:ascii="Calibri" w:hAnsi="Calibri" w:cs="Arial"/>
          <w:b/>
          <w:iCs/>
          <w:color w:val="000000"/>
          <w:sz w:val="22"/>
          <w:szCs w:val="22"/>
        </w:rPr>
        <w:t>Key Responsibilities</w:t>
      </w:r>
      <w:r w:rsidRPr="0073686C">
        <w:rPr>
          <w:rFonts w:ascii="Calibri" w:hAnsi="Calibri" w:cs="Arial"/>
          <w:iCs/>
          <w:color w:val="000000"/>
          <w:sz w:val="22"/>
          <w:szCs w:val="22"/>
        </w:rPr>
        <w:t>:</w:t>
      </w:r>
    </w:p>
    <w:p w:rsidR="00612FA7" w:rsidRPr="0073686C" w:rsidP="0073686C">
      <w:pPr>
        <w:pStyle w:val="NormalWeb"/>
        <w:spacing w:before="0" w:after="0" w:line="276" w:lineRule="auto"/>
        <w:jc w:val="both"/>
        <w:rPr>
          <w:rFonts w:ascii="Calibri" w:hAnsi="Calibri" w:cs="Arial"/>
          <w:iCs/>
          <w:color w:val="000000"/>
          <w:sz w:val="22"/>
          <w:szCs w:val="22"/>
        </w:rPr>
      </w:pPr>
    </w:p>
    <w:p w:rsidR="00685D3B" w:rsidRPr="0073686C" w:rsidP="0073686C">
      <w:pPr>
        <w:pStyle w:val="ListParagraph"/>
        <w:numPr>
          <w:ilvl w:val="0"/>
          <w:numId w:val="12"/>
        </w:numPr>
        <w:suppressAutoHyphens w:val="0"/>
        <w:spacing w:line="276" w:lineRule="auto"/>
        <w:jc w:val="both"/>
        <w:rPr>
          <w:rFonts w:ascii="Calibri" w:hAnsi="Calibri" w:cs="Arial"/>
          <w:sz w:val="22"/>
          <w:szCs w:val="22"/>
          <w:lang w:val="en-GB"/>
        </w:rPr>
      </w:pPr>
      <w:r w:rsidRPr="0073686C">
        <w:rPr>
          <w:rFonts w:ascii="Calibri" w:hAnsi="Calibri" w:cs="Arial"/>
          <w:sz w:val="22"/>
          <w:szCs w:val="22"/>
          <w:lang w:val="en-GB"/>
        </w:rPr>
        <w:t>Working as a team member to understand the business requirements.</w:t>
      </w:r>
    </w:p>
    <w:p w:rsidR="00685D3B" w:rsidRPr="0073686C" w:rsidP="0073686C">
      <w:pPr>
        <w:pStyle w:val="ListParagraph"/>
        <w:numPr>
          <w:ilvl w:val="0"/>
          <w:numId w:val="12"/>
        </w:numPr>
        <w:suppressAutoHyphens w:val="0"/>
        <w:spacing w:line="276" w:lineRule="auto"/>
        <w:jc w:val="both"/>
        <w:rPr>
          <w:rFonts w:ascii="Calibri" w:hAnsi="Calibri" w:cs="Arial"/>
          <w:sz w:val="22"/>
          <w:szCs w:val="22"/>
          <w:lang w:val="en-GB"/>
        </w:rPr>
      </w:pPr>
      <w:r w:rsidRPr="0073686C">
        <w:rPr>
          <w:rFonts w:ascii="Calibri" w:hAnsi="Calibri" w:cs="Arial"/>
          <w:sz w:val="22"/>
          <w:szCs w:val="22"/>
          <w:lang w:val="en-GB"/>
        </w:rPr>
        <w:t>Developing the components using with Angular.</w:t>
      </w:r>
    </w:p>
    <w:p w:rsidR="00685D3B" w:rsidRPr="0073686C" w:rsidP="0073686C">
      <w:pPr>
        <w:pStyle w:val="ListParagraph"/>
        <w:numPr>
          <w:ilvl w:val="0"/>
          <w:numId w:val="12"/>
        </w:numPr>
        <w:suppressAutoHyphens w:val="0"/>
        <w:spacing w:line="276" w:lineRule="auto"/>
        <w:jc w:val="both"/>
        <w:rPr>
          <w:rFonts w:ascii="Calibri" w:hAnsi="Calibri" w:cs="Arial"/>
          <w:sz w:val="22"/>
          <w:szCs w:val="22"/>
          <w:lang w:val="en-GB"/>
        </w:rPr>
      </w:pPr>
      <w:r w:rsidRPr="0073686C">
        <w:rPr>
          <w:rFonts w:ascii="Calibri" w:hAnsi="Calibri" w:cs="Arial"/>
          <w:sz w:val="22"/>
          <w:szCs w:val="22"/>
          <w:lang w:val="en-GB"/>
        </w:rPr>
        <w:t>Designing and customizing web pages using angular directives.</w:t>
      </w:r>
    </w:p>
    <w:p w:rsidR="00685D3B" w:rsidRPr="0073686C" w:rsidP="0073686C">
      <w:pPr>
        <w:pStyle w:val="ListParagraph"/>
        <w:numPr>
          <w:ilvl w:val="0"/>
          <w:numId w:val="12"/>
        </w:numPr>
        <w:suppressAutoHyphens w:val="0"/>
        <w:spacing w:line="276" w:lineRule="auto"/>
        <w:jc w:val="both"/>
        <w:rPr>
          <w:rFonts w:ascii="Calibri" w:hAnsi="Calibri" w:cs="Arial"/>
          <w:sz w:val="22"/>
          <w:szCs w:val="22"/>
          <w:lang w:val="en-GB"/>
        </w:rPr>
      </w:pPr>
      <w:r w:rsidRPr="0073686C">
        <w:rPr>
          <w:rFonts w:ascii="Calibri" w:hAnsi="Calibri" w:cs="Arial"/>
          <w:sz w:val="22"/>
          <w:szCs w:val="22"/>
          <w:lang w:val="en-GB"/>
        </w:rPr>
        <w:t>Developing client side programming for Web Application.</w:t>
      </w:r>
    </w:p>
    <w:p w:rsidR="002C3B66" w:rsidRPr="002C3B66" w:rsidP="002C3B66">
      <w:pPr>
        <w:suppressAutoHyphens w:val="0"/>
        <w:spacing w:line="276" w:lineRule="auto"/>
        <w:jc w:val="both"/>
        <w:rPr>
          <w:rFonts w:ascii="Calibri" w:hAnsi="Calibri" w:cs="Arial"/>
          <w:sz w:val="22"/>
          <w:szCs w:val="22"/>
          <w:lang w:val="en-GB"/>
        </w:rPr>
      </w:pPr>
      <w:r w:rsidRPr="002C3B66">
        <w:rPr>
          <w:rFonts w:ascii="Calibri" w:hAnsi="Calibri" w:cs="Arial"/>
          <w:b/>
          <w:sz w:val="22"/>
          <w:szCs w:val="22"/>
          <w:lang w:val="en-GB"/>
        </w:rPr>
        <w:t xml:space="preserve">Environment: </w:t>
      </w:r>
      <w:r w:rsidRPr="002C3B66">
        <w:rPr>
          <w:rFonts w:ascii="Calibri" w:hAnsi="Calibri" w:cs="Arial"/>
          <w:sz w:val="22"/>
          <w:szCs w:val="22"/>
          <w:lang w:val="en-GB"/>
        </w:rPr>
        <w:t>Ang</w:t>
      </w:r>
      <w:r>
        <w:rPr>
          <w:rFonts w:ascii="Calibri" w:hAnsi="Calibri" w:cs="Arial"/>
          <w:sz w:val="22"/>
          <w:szCs w:val="22"/>
          <w:lang w:val="en-GB"/>
        </w:rPr>
        <w:t>ular</w:t>
      </w:r>
      <w:r>
        <w:rPr>
          <w:rFonts w:ascii="Calibri" w:hAnsi="Calibri" w:cs="Arial"/>
          <w:sz w:val="22"/>
          <w:szCs w:val="22"/>
          <w:lang w:val="en-GB"/>
        </w:rPr>
        <w:t>,Node.js,MongoDB,VS</w:t>
      </w:r>
      <w:r>
        <w:rPr>
          <w:rFonts w:ascii="Calibri" w:hAnsi="Calibri" w:cs="Arial"/>
          <w:sz w:val="22"/>
          <w:szCs w:val="22"/>
          <w:lang w:val="en-GB"/>
        </w:rPr>
        <w:t xml:space="preserve"> code</w:t>
      </w:r>
      <w:r w:rsidRPr="002C3B66">
        <w:rPr>
          <w:rFonts w:ascii="Calibri" w:hAnsi="Calibri" w:cs="Arial"/>
          <w:sz w:val="22"/>
          <w:szCs w:val="22"/>
          <w:lang w:val="en-GB"/>
        </w:rPr>
        <w:t>.</w:t>
      </w:r>
    </w:p>
    <w:p w:rsidR="00793C92" w:rsidRPr="00793C92" w:rsidP="0073686C">
      <w:pPr>
        <w:pStyle w:val="BodyText"/>
        <w:jc w:val="both"/>
        <w:rPr>
          <w:rFonts w:ascii="Calibri" w:eastAsia="Arial" w:hAnsi="Calibri" w:cs="Times New Roman"/>
          <w:b/>
          <w:sz w:val="22"/>
          <w:szCs w:val="22"/>
        </w:rPr>
      </w:pPr>
      <w:r w:rsidRPr="0073686C">
        <w:rPr>
          <w:rFonts w:ascii="Calibri" w:eastAsia="Arial" w:hAnsi="Calibri" w:cs="Times New Roman"/>
          <w:b/>
          <w:sz w:val="22"/>
          <w:szCs w:val="22"/>
        </w:rPr>
        <w:t xml:space="preserve">PROJECT: </w:t>
      </w:r>
      <w:r w:rsidR="003C6990">
        <w:rPr>
          <w:rFonts w:ascii="Calibri" w:eastAsia="Arial" w:hAnsi="Calibri" w:cs="Times New Roman"/>
          <w:b/>
          <w:sz w:val="22"/>
          <w:szCs w:val="22"/>
        </w:rPr>
        <w:t>#</w:t>
      </w:r>
      <w:r w:rsidRPr="0073686C">
        <w:rPr>
          <w:rFonts w:ascii="Calibri" w:eastAsia="Arial" w:hAnsi="Calibri" w:cs="Times New Roman"/>
          <w:b/>
          <w:sz w:val="22"/>
          <w:szCs w:val="22"/>
        </w:rPr>
        <w:t>3</w:t>
      </w:r>
    </w:p>
    <w:p w:rsidR="00D8192C" w:rsidP="0073686C">
      <w:pPr>
        <w:tabs>
          <w:tab w:val="left" w:pos="2880"/>
        </w:tabs>
        <w:ind w:firstLine="770" w:firstLineChars="350"/>
        <w:jc w:val="both"/>
        <w:rPr>
          <w:rFonts w:ascii="Calibri" w:hAnsi="Calibri"/>
          <w:sz w:val="22"/>
          <w:szCs w:val="22"/>
        </w:rPr>
      </w:pPr>
      <w:r>
        <w:rPr>
          <w:rFonts w:ascii="Calibri" w:hAnsi="Calibri"/>
          <w:b/>
          <w:sz w:val="22"/>
          <w:szCs w:val="22"/>
        </w:rPr>
        <w:t xml:space="preserve">Project Title        </w:t>
      </w:r>
      <w:r w:rsidRPr="00E568BC">
        <w:rPr>
          <w:rFonts w:ascii="Calibri" w:hAnsi="Calibri"/>
          <w:sz w:val="22"/>
          <w:szCs w:val="22"/>
        </w:rPr>
        <w:t xml:space="preserve"> </w:t>
      </w:r>
      <w:r w:rsidRPr="00E568BC" w:rsidR="00F01F5B">
        <w:rPr>
          <w:rFonts w:ascii="Calibri" w:hAnsi="Calibri"/>
          <w:sz w:val="22"/>
          <w:szCs w:val="22"/>
        </w:rPr>
        <w:t>:</w:t>
      </w:r>
      <w:r w:rsidRPr="0073686C" w:rsidR="00F01F5B">
        <w:rPr>
          <w:rFonts w:ascii="Calibri" w:hAnsi="Calibri"/>
          <w:sz w:val="22"/>
          <w:szCs w:val="22"/>
        </w:rPr>
        <w:t xml:space="preserve">  </w:t>
      </w:r>
      <w:r w:rsidRPr="0073686C" w:rsidR="005D65EB">
        <w:rPr>
          <w:rFonts w:ascii="Calibri" w:hAnsi="Calibri"/>
          <w:sz w:val="22"/>
          <w:szCs w:val="22"/>
        </w:rPr>
        <w:t xml:space="preserve"> </w:t>
      </w:r>
      <w:r w:rsidR="00AF5FB9">
        <w:rPr>
          <w:rFonts w:ascii="Calibri" w:hAnsi="Calibri"/>
          <w:sz w:val="22"/>
          <w:szCs w:val="22"/>
        </w:rPr>
        <w:t xml:space="preserve">   </w:t>
      </w:r>
      <w:r w:rsidRPr="0073686C">
        <w:rPr>
          <w:rFonts w:ascii="Calibri" w:hAnsi="Calibri"/>
          <w:sz w:val="22"/>
          <w:szCs w:val="22"/>
        </w:rPr>
        <w:t>C2T-Web</w:t>
      </w:r>
    </w:p>
    <w:p w:rsidR="00DF1842" w:rsidRPr="00DF1842" w:rsidP="00DF1842">
      <w:pPr>
        <w:tabs>
          <w:tab w:val="left" w:pos="2880"/>
        </w:tabs>
        <w:ind w:firstLine="770" w:firstLineChars="350"/>
        <w:jc w:val="both"/>
        <w:rPr>
          <w:rFonts w:ascii="Calibri" w:hAnsi="Calibri"/>
          <w:sz w:val="22"/>
          <w:szCs w:val="22"/>
        </w:rPr>
      </w:pPr>
      <w:r>
        <w:rPr>
          <w:rFonts w:ascii="Calibri" w:hAnsi="Calibri"/>
          <w:b/>
          <w:sz w:val="22"/>
          <w:szCs w:val="22"/>
        </w:rPr>
        <w:t xml:space="preserve">Team Size             </w:t>
      </w:r>
      <w:r w:rsidR="00AF5FB9">
        <w:rPr>
          <w:rFonts w:ascii="Calibri" w:hAnsi="Calibri"/>
          <w:sz w:val="22"/>
          <w:szCs w:val="22"/>
        </w:rPr>
        <w:t xml:space="preserve">:      </w:t>
      </w:r>
      <w:r>
        <w:rPr>
          <w:rFonts w:ascii="Calibri" w:hAnsi="Calibri"/>
          <w:sz w:val="22"/>
          <w:szCs w:val="22"/>
        </w:rPr>
        <w:t>5</w:t>
      </w:r>
    </w:p>
    <w:p w:rsidR="00D8192C" w:rsidP="0073686C">
      <w:pPr>
        <w:tabs>
          <w:tab w:val="left" w:pos="0"/>
          <w:tab w:val="left" w:pos="720"/>
          <w:tab w:val="left" w:pos="1440"/>
          <w:tab w:val="left" w:pos="2160"/>
          <w:tab w:val="left" w:pos="2880"/>
          <w:tab w:val="left" w:pos="3600"/>
          <w:tab w:val="left" w:pos="4275"/>
        </w:tabs>
        <w:jc w:val="both"/>
        <w:rPr>
          <w:rFonts w:ascii="Calibri" w:hAnsi="Calibri"/>
          <w:sz w:val="22"/>
          <w:szCs w:val="22"/>
        </w:rPr>
      </w:pPr>
      <w:r w:rsidRPr="0073686C">
        <w:rPr>
          <w:rFonts w:ascii="Calibri" w:hAnsi="Calibri"/>
          <w:b/>
          <w:sz w:val="22"/>
          <w:szCs w:val="22"/>
        </w:rPr>
        <w:t xml:space="preserve">            </w:t>
      </w:r>
      <w:r w:rsidRPr="0073686C" w:rsidR="00C04C8A">
        <w:rPr>
          <w:rFonts w:ascii="Calibri" w:hAnsi="Calibri"/>
          <w:b/>
          <w:sz w:val="22"/>
          <w:szCs w:val="22"/>
        </w:rPr>
        <w:t xml:space="preserve"> </w:t>
      </w:r>
      <w:r w:rsidRPr="0073686C">
        <w:rPr>
          <w:rFonts w:ascii="Calibri" w:hAnsi="Calibri"/>
          <w:b/>
          <w:sz w:val="22"/>
          <w:szCs w:val="22"/>
        </w:rPr>
        <w:t xml:space="preserve"> </w:t>
      </w:r>
      <w:r w:rsidR="003C6990">
        <w:rPr>
          <w:rFonts w:ascii="Calibri" w:hAnsi="Calibri"/>
          <w:b/>
          <w:sz w:val="22"/>
          <w:szCs w:val="22"/>
        </w:rPr>
        <w:t xml:space="preserve"> </w:t>
      </w:r>
      <w:r w:rsidR="00E568BC">
        <w:rPr>
          <w:rFonts w:ascii="Calibri" w:hAnsi="Calibri"/>
          <w:b/>
          <w:sz w:val="22"/>
          <w:szCs w:val="22"/>
        </w:rPr>
        <w:t xml:space="preserve">Duration             </w:t>
      </w:r>
      <w:r w:rsidRPr="00E568BC" w:rsidR="00E568BC">
        <w:rPr>
          <w:rFonts w:ascii="Calibri" w:hAnsi="Calibri"/>
          <w:sz w:val="22"/>
          <w:szCs w:val="22"/>
        </w:rPr>
        <w:t xml:space="preserve"> :</w:t>
      </w:r>
      <w:r w:rsidR="00E568BC">
        <w:rPr>
          <w:rFonts w:ascii="Calibri" w:hAnsi="Calibri"/>
          <w:b/>
          <w:sz w:val="22"/>
          <w:szCs w:val="22"/>
        </w:rPr>
        <w:t xml:space="preserve">      </w:t>
      </w:r>
      <w:r w:rsidR="00FF06B6">
        <w:rPr>
          <w:rFonts w:ascii="Calibri" w:hAnsi="Calibri"/>
          <w:sz w:val="22"/>
          <w:szCs w:val="22"/>
        </w:rPr>
        <w:t>September 2019 – December 2019</w:t>
      </w:r>
    </w:p>
    <w:p w:rsidR="00E568BC" w:rsidRPr="00E568BC" w:rsidP="0073686C">
      <w:pPr>
        <w:tabs>
          <w:tab w:val="left" w:pos="0"/>
          <w:tab w:val="left" w:pos="720"/>
          <w:tab w:val="left" w:pos="1440"/>
          <w:tab w:val="left" w:pos="2160"/>
          <w:tab w:val="left" w:pos="2880"/>
          <w:tab w:val="left" w:pos="3600"/>
          <w:tab w:val="left" w:pos="4275"/>
        </w:tabs>
        <w:jc w:val="both"/>
        <w:rPr>
          <w:rFonts w:ascii="Calibri" w:eastAsia="Verdana" w:hAnsi="Calibri"/>
          <w:sz w:val="22"/>
          <w:szCs w:val="22"/>
        </w:rPr>
      </w:pPr>
      <w:r>
        <w:rPr>
          <w:rFonts w:ascii="Calibri" w:hAnsi="Calibri"/>
          <w:sz w:val="22"/>
          <w:szCs w:val="22"/>
        </w:rPr>
        <w:t xml:space="preserve">               </w:t>
      </w:r>
      <w:r>
        <w:rPr>
          <w:rFonts w:ascii="Calibri" w:hAnsi="Calibri"/>
          <w:b/>
          <w:sz w:val="22"/>
          <w:szCs w:val="22"/>
        </w:rPr>
        <w:t xml:space="preserve">Responsibility     </w:t>
      </w:r>
      <w:r w:rsidR="00AF5FB9">
        <w:rPr>
          <w:rFonts w:ascii="Calibri" w:hAnsi="Calibri"/>
          <w:sz w:val="22"/>
          <w:szCs w:val="22"/>
        </w:rPr>
        <w:t xml:space="preserve">:      </w:t>
      </w:r>
      <w:r>
        <w:rPr>
          <w:rFonts w:ascii="Calibri" w:hAnsi="Calibri"/>
          <w:sz w:val="22"/>
          <w:szCs w:val="22"/>
        </w:rPr>
        <w:t>UI Design</w:t>
      </w:r>
    </w:p>
    <w:p w:rsidR="00D8192C" w:rsidRPr="0073686C" w:rsidP="0073686C">
      <w:pPr>
        <w:tabs>
          <w:tab w:val="left" w:pos="0"/>
          <w:tab w:val="left" w:pos="720"/>
          <w:tab w:val="left" w:pos="1440"/>
          <w:tab w:val="left" w:pos="2160"/>
          <w:tab w:val="left" w:pos="2880"/>
          <w:tab w:val="left" w:pos="3600"/>
          <w:tab w:val="left" w:pos="4275"/>
        </w:tabs>
        <w:jc w:val="both"/>
        <w:rPr>
          <w:rFonts w:ascii="Calibri" w:hAnsi="Calibri"/>
          <w:sz w:val="22"/>
          <w:szCs w:val="22"/>
        </w:rPr>
      </w:pPr>
      <w:r>
        <w:rPr>
          <w:rFonts w:ascii="Calibri" w:hAnsi="Calibri"/>
          <w:sz w:val="22"/>
          <w:szCs w:val="22"/>
        </w:rPr>
        <w:t xml:space="preserve">               </w:t>
      </w:r>
      <w:r w:rsidRPr="0073686C">
        <w:rPr>
          <w:rFonts w:ascii="Calibri" w:hAnsi="Calibri"/>
          <w:b/>
          <w:sz w:val="22"/>
          <w:szCs w:val="22"/>
        </w:rPr>
        <w:t>Role</w:t>
      </w:r>
      <w:r w:rsidRPr="0073686C" w:rsidR="00A709F2">
        <w:rPr>
          <w:rFonts w:ascii="Calibri" w:hAnsi="Calibri"/>
          <w:sz w:val="22"/>
          <w:szCs w:val="22"/>
        </w:rPr>
        <w:tab/>
        <w:t xml:space="preserve">                </w:t>
      </w:r>
      <w:r w:rsidRPr="00E568BC" w:rsidR="00A709F2">
        <w:rPr>
          <w:rFonts w:ascii="Calibri" w:hAnsi="Calibri"/>
          <w:sz w:val="22"/>
          <w:szCs w:val="22"/>
        </w:rPr>
        <w:t xml:space="preserve"> </w:t>
      </w:r>
      <w:r w:rsidRPr="00E568BC" w:rsidR="00F01F5B">
        <w:rPr>
          <w:rFonts w:ascii="Calibri" w:hAnsi="Calibri"/>
          <w:sz w:val="22"/>
          <w:szCs w:val="22"/>
        </w:rPr>
        <w:t>:</w:t>
      </w:r>
      <w:r w:rsidRPr="0073686C" w:rsidR="00F01F5B">
        <w:rPr>
          <w:rFonts w:ascii="Calibri" w:hAnsi="Calibri"/>
          <w:sz w:val="22"/>
          <w:szCs w:val="22"/>
        </w:rPr>
        <w:t xml:space="preserve"> </w:t>
      </w:r>
      <w:r w:rsidRPr="0073686C" w:rsidR="00C04C8A">
        <w:rPr>
          <w:rFonts w:ascii="Calibri" w:hAnsi="Calibri"/>
          <w:sz w:val="22"/>
          <w:szCs w:val="22"/>
        </w:rPr>
        <w:t xml:space="preserve"> </w:t>
      </w:r>
      <w:r w:rsidRPr="0073686C" w:rsidR="00C85DFA">
        <w:rPr>
          <w:rFonts w:ascii="Calibri" w:hAnsi="Calibri"/>
          <w:sz w:val="22"/>
          <w:szCs w:val="22"/>
        </w:rPr>
        <w:t xml:space="preserve"> </w:t>
      </w:r>
      <w:r w:rsidRPr="0073686C" w:rsidR="00BC5BB7">
        <w:rPr>
          <w:rFonts w:ascii="Calibri" w:hAnsi="Calibri"/>
          <w:sz w:val="22"/>
          <w:szCs w:val="22"/>
        </w:rPr>
        <w:t xml:space="preserve">   </w:t>
      </w:r>
      <w:r w:rsidR="009D3665">
        <w:rPr>
          <w:rFonts w:ascii="Calibri" w:hAnsi="Calibri"/>
          <w:sz w:val="22"/>
          <w:szCs w:val="22"/>
        </w:rPr>
        <w:t xml:space="preserve">Web </w:t>
      </w:r>
      <w:r w:rsidRPr="0073686C">
        <w:rPr>
          <w:rFonts w:ascii="Calibri" w:hAnsi="Calibri"/>
          <w:sz w:val="22"/>
          <w:szCs w:val="22"/>
        </w:rPr>
        <w:t>Developer</w:t>
      </w:r>
    </w:p>
    <w:p w:rsidR="00E50263" w:rsidRPr="0073686C" w:rsidP="0073686C">
      <w:pPr>
        <w:tabs>
          <w:tab w:val="left" w:pos="0"/>
          <w:tab w:val="left" w:pos="720"/>
          <w:tab w:val="left" w:pos="1440"/>
          <w:tab w:val="left" w:pos="2160"/>
          <w:tab w:val="left" w:pos="2880"/>
          <w:tab w:val="left" w:pos="3600"/>
          <w:tab w:val="left" w:pos="4275"/>
        </w:tabs>
        <w:jc w:val="both"/>
        <w:rPr>
          <w:rFonts w:ascii="Calibri" w:hAnsi="Calibri"/>
          <w:sz w:val="22"/>
          <w:szCs w:val="22"/>
        </w:rPr>
      </w:pPr>
    </w:p>
    <w:p w:rsidR="00D8192C" w:rsidRPr="0073686C" w:rsidP="0073686C">
      <w:pPr>
        <w:tabs>
          <w:tab w:val="left" w:pos="0"/>
          <w:tab w:val="left" w:pos="720"/>
          <w:tab w:val="left" w:pos="1440"/>
          <w:tab w:val="left" w:pos="2160"/>
          <w:tab w:val="left" w:pos="2880"/>
          <w:tab w:val="left" w:pos="3600"/>
          <w:tab w:val="left" w:pos="4275"/>
        </w:tabs>
        <w:jc w:val="both"/>
        <w:rPr>
          <w:rFonts w:ascii="Calibri" w:eastAsia="Verdana" w:hAnsi="Calibri" w:cs="Verdana"/>
          <w:sz w:val="22"/>
          <w:szCs w:val="22"/>
        </w:rPr>
      </w:pPr>
    </w:p>
    <w:p w:rsidR="00D8192C" w:rsidRPr="0073686C" w:rsidP="0073686C">
      <w:pPr>
        <w:pStyle w:val="BodyText"/>
        <w:jc w:val="both"/>
        <w:rPr>
          <w:rFonts w:ascii="Calibri" w:hAnsi="Calibri"/>
          <w:b/>
          <w:sz w:val="22"/>
          <w:szCs w:val="22"/>
        </w:rPr>
      </w:pPr>
      <w:r w:rsidRPr="0073686C">
        <w:rPr>
          <w:rFonts w:ascii="Calibri" w:hAnsi="Calibri"/>
          <w:b/>
          <w:sz w:val="22"/>
          <w:szCs w:val="22"/>
        </w:rPr>
        <w:t>DESCRIPTION:</w:t>
      </w:r>
    </w:p>
    <w:p w:rsidR="00D8192C" w:rsidRPr="0073686C" w:rsidP="0073686C">
      <w:pPr>
        <w:jc w:val="both"/>
        <w:rPr>
          <w:rFonts w:ascii="Calibri" w:hAnsi="Calibri"/>
          <w:sz w:val="22"/>
          <w:szCs w:val="22"/>
        </w:rPr>
      </w:pPr>
      <w:r w:rsidRPr="0073686C">
        <w:rPr>
          <w:rFonts w:ascii="Calibri" w:hAnsi="Calibri"/>
          <w:b/>
          <w:sz w:val="22"/>
          <w:szCs w:val="22"/>
        </w:rPr>
        <w:t xml:space="preserve">             </w:t>
      </w:r>
      <w:r w:rsidRPr="0073686C" w:rsidR="007B4673">
        <w:rPr>
          <w:rFonts w:ascii="Calibri" w:hAnsi="Calibri"/>
          <w:b/>
          <w:sz w:val="22"/>
          <w:szCs w:val="22"/>
        </w:rPr>
        <w:t xml:space="preserve"> </w:t>
      </w:r>
      <w:r w:rsidRPr="0073686C" w:rsidR="00E11804">
        <w:rPr>
          <w:rFonts w:ascii="Calibri" w:hAnsi="Calibri"/>
          <w:b/>
          <w:sz w:val="22"/>
          <w:szCs w:val="22"/>
        </w:rPr>
        <w:t xml:space="preserve"> </w:t>
      </w:r>
      <w:r w:rsidRPr="0073686C">
        <w:rPr>
          <w:rFonts w:ascii="Calibri" w:hAnsi="Calibri"/>
          <w:sz w:val="22"/>
          <w:szCs w:val="22"/>
        </w:rPr>
        <w:t xml:space="preserve">This project is used for collecting the data of users like directors, actors, singers, dancers, etc. The admin can select the particular person on demand basis. Admin have the access to upload the events and news related to movie in this web and if the user have the </w:t>
      </w:r>
      <w:r w:rsidRPr="0073686C">
        <w:rPr>
          <w:rFonts w:ascii="Calibri" w:hAnsi="Calibri"/>
          <w:sz w:val="22"/>
          <w:szCs w:val="22"/>
          <w:lang w:val="en-IN"/>
        </w:rPr>
        <w:t>interest</w:t>
      </w:r>
      <w:r w:rsidRPr="0073686C">
        <w:rPr>
          <w:rFonts w:ascii="Calibri" w:hAnsi="Calibri"/>
          <w:sz w:val="22"/>
          <w:szCs w:val="22"/>
        </w:rPr>
        <w:t xml:space="preserve"> he </w:t>
      </w:r>
      <w:r w:rsidR="00022716">
        <w:rPr>
          <w:rFonts w:ascii="Calibri" w:hAnsi="Calibri"/>
          <w:sz w:val="22"/>
          <w:szCs w:val="22"/>
        </w:rPr>
        <w:t>can apply for that specific fiel</w:t>
      </w:r>
      <w:r w:rsidRPr="0073686C">
        <w:rPr>
          <w:rFonts w:ascii="Calibri" w:hAnsi="Calibri"/>
          <w:sz w:val="22"/>
          <w:szCs w:val="22"/>
        </w:rPr>
        <w:t>d</w:t>
      </w:r>
      <w:r w:rsidR="00022716">
        <w:rPr>
          <w:rFonts w:ascii="Calibri" w:hAnsi="Calibri"/>
          <w:sz w:val="22"/>
          <w:szCs w:val="22"/>
        </w:rPr>
        <w:t xml:space="preserve"> </w:t>
      </w:r>
      <w:r w:rsidRPr="0073686C">
        <w:rPr>
          <w:rFonts w:ascii="Calibri" w:hAnsi="Calibri"/>
          <w:sz w:val="22"/>
          <w:szCs w:val="22"/>
        </w:rPr>
        <w:t>(acting, singing, etc</w:t>
      </w:r>
      <w:r w:rsidR="00022716">
        <w:rPr>
          <w:rFonts w:ascii="Calibri" w:hAnsi="Calibri"/>
          <w:sz w:val="22"/>
          <w:szCs w:val="22"/>
        </w:rPr>
        <w:t>.,</w:t>
      </w:r>
      <w:r w:rsidRPr="0073686C">
        <w:rPr>
          <w:rFonts w:ascii="Calibri" w:hAnsi="Calibri"/>
          <w:sz w:val="22"/>
          <w:szCs w:val="22"/>
        </w:rPr>
        <w:t xml:space="preserve">) and also admin will select the third party vendors like </w:t>
      </w:r>
      <w:r w:rsidR="00022716">
        <w:rPr>
          <w:rFonts w:ascii="Calibri" w:hAnsi="Calibri"/>
          <w:sz w:val="22"/>
          <w:szCs w:val="22"/>
        </w:rPr>
        <w:t>Settings, Meals, outdoor unit. I</w:t>
      </w:r>
      <w:r w:rsidRPr="0073686C">
        <w:rPr>
          <w:rFonts w:ascii="Calibri" w:hAnsi="Calibri"/>
          <w:sz w:val="22"/>
          <w:szCs w:val="22"/>
        </w:rPr>
        <w:t>f anyone wants to show their talents this web is useful</w:t>
      </w:r>
      <w:r w:rsidR="005A1DE9">
        <w:rPr>
          <w:rFonts w:ascii="Calibri" w:hAnsi="Calibri"/>
          <w:sz w:val="22"/>
          <w:szCs w:val="22"/>
        </w:rPr>
        <w:t>.</w:t>
      </w:r>
    </w:p>
    <w:p w:rsidR="00D8192C" w:rsidRPr="0073686C" w:rsidP="0073686C">
      <w:pPr>
        <w:jc w:val="both"/>
        <w:rPr>
          <w:rFonts w:ascii="Calibri" w:hAnsi="Calibri"/>
          <w:sz w:val="22"/>
          <w:szCs w:val="22"/>
        </w:rPr>
      </w:pPr>
    </w:p>
    <w:p w:rsidR="00D8192C" w:rsidRPr="0073686C" w:rsidP="0073686C">
      <w:pPr>
        <w:jc w:val="both"/>
        <w:rPr>
          <w:rFonts w:ascii="Calibri" w:hAnsi="Calibri"/>
          <w:sz w:val="22"/>
          <w:szCs w:val="22"/>
        </w:rPr>
      </w:pPr>
      <w:r w:rsidRPr="0073686C">
        <w:rPr>
          <w:rFonts w:ascii="Calibri" w:hAnsi="Calibri"/>
          <w:sz w:val="22"/>
          <w:szCs w:val="22"/>
        </w:rPr>
        <w:t xml:space="preserve">               </w:t>
      </w:r>
      <w:r w:rsidRPr="0073686C">
        <w:rPr>
          <w:rFonts w:ascii="Calibri" w:hAnsi="Calibri"/>
          <w:sz w:val="22"/>
          <w:szCs w:val="22"/>
        </w:rPr>
        <w:t xml:space="preserve">This web application UI is mainly developed with Angular6 and </w:t>
      </w:r>
      <w:r w:rsidRPr="0073686C" w:rsidR="00DA7187">
        <w:rPr>
          <w:rFonts w:ascii="Calibri" w:hAnsi="Calibri"/>
          <w:sz w:val="22"/>
          <w:szCs w:val="22"/>
        </w:rPr>
        <w:t xml:space="preserve">consuming </w:t>
      </w:r>
      <w:r w:rsidRPr="0073686C">
        <w:rPr>
          <w:rFonts w:ascii="Calibri" w:hAnsi="Calibri"/>
          <w:sz w:val="22"/>
          <w:szCs w:val="22"/>
        </w:rPr>
        <w:t>back</w:t>
      </w:r>
      <w:r w:rsidRPr="0073686C" w:rsidR="00DA7187">
        <w:rPr>
          <w:rFonts w:ascii="Calibri" w:hAnsi="Calibri"/>
          <w:sz w:val="22"/>
          <w:szCs w:val="22"/>
        </w:rPr>
        <w:t>end services.</w:t>
      </w:r>
      <w:r w:rsidR="00022716">
        <w:rPr>
          <w:rFonts w:ascii="Calibri" w:hAnsi="Calibri"/>
          <w:sz w:val="22"/>
          <w:szCs w:val="22"/>
        </w:rPr>
        <w:t xml:space="preserve"> </w:t>
      </w:r>
      <w:r w:rsidRPr="0073686C">
        <w:rPr>
          <w:rFonts w:ascii="Calibri" w:hAnsi="Calibri"/>
          <w:sz w:val="22"/>
          <w:szCs w:val="22"/>
        </w:rPr>
        <w:t>GURU Theme is utilized for screens development.</w:t>
      </w:r>
    </w:p>
    <w:p w:rsidR="00D8192C" w:rsidRPr="0073686C" w:rsidP="0073686C">
      <w:pPr>
        <w:jc w:val="both"/>
        <w:rPr>
          <w:rFonts w:ascii="Calibri" w:hAnsi="Calibri"/>
          <w:sz w:val="22"/>
          <w:szCs w:val="22"/>
        </w:rPr>
      </w:pPr>
    </w:p>
    <w:p w:rsidR="005A1DE9" w:rsidRPr="0073686C" w:rsidP="005A1DE9">
      <w:pPr>
        <w:pStyle w:val="NormalWeb"/>
        <w:spacing w:before="0" w:after="0" w:line="276" w:lineRule="auto"/>
        <w:jc w:val="both"/>
        <w:rPr>
          <w:rFonts w:ascii="Calibri" w:hAnsi="Calibri" w:cs="Arial"/>
          <w:iCs/>
          <w:color w:val="000000"/>
          <w:sz w:val="22"/>
          <w:szCs w:val="22"/>
        </w:rPr>
      </w:pPr>
      <w:r w:rsidRPr="0073686C">
        <w:rPr>
          <w:rFonts w:ascii="Calibri" w:hAnsi="Calibri" w:cs="Arial"/>
          <w:b/>
          <w:iCs/>
          <w:color w:val="000000"/>
          <w:sz w:val="22"/>
          <w:szCs w:val="22"/>
        </w:rPr>
        <w:t>Key Responsibilities</w:t>
      </w:r>
      <w:r w:rsidRPr="0073686C">
        <w:rPr>
          <w:rFonts w:ascii="Calibri" w:hAnsi="Calibri" w:cs="Arial"/>
          <w:iCs/>
          <w:color w:val="000000"/>
          <w:sz w:val="22"/>
          <w:szCs w:val="22"/>
        </w:rPr>
        <w:t>:</w:t>
      </w:r>
    </w:p>
    <w:p w:rsidR="00A44A68" w:rsidP="0073686C">
      <w:pPr>
        <w:jc w:val="both"/>
        <w:rPr>
          <w:rFonts w:ascii="Calibri" w:hAnsi="Calibri"/>
          <w:sz w:val="22"/>
          <w:szCs w:val="22"/>
        </w:rPr>
      </w:pPr>
    </w:p>
    <w:p w:rsidR="005A1DE9" w:rsidRPr="0073686C" w:rsidP="005A1DE9">
      <w:pPr>
        <w:pStyle w:val="NormalWeb"/>
        <w:spacing w:before="0" w:after="0" w:line="276" w:lineRule="auto"/>
        <w:jc w:val="both"/>
        <w:rPr>
          <w:rFonts w:ascii="Calibri" w:hAnsi="Calibri" w:cs="Arial"/>
          <w:iCs/>
          <w:color w:val="000000"/>
          <w:sz w:val="22"/>
          <w:szCs w:val="22"/>
        </w:rPr>
      </w:pPr>
      <w:r>
        <w:rPr>
          <w:rFonts w:ascii="Calibri" w:hAnsi="Calibri"/>
          <w:sz w:val="22"/>
          <w:szCs w:val="22"/>
        </w:rPr>
        <w:t xml:space="preserve">               </w:t>
      </w:r>
    </w:p>
    <w:p w:rsidR="005A1DE9" w:rsidRPr="0073686C" w:rsidP="005A1DE9">
      <w:pPr>
        <w:pStyle w:val="ListParagraph"/>
        <w:numPr>
          <w:ilvl w:val="0"/>
          <w:numId w:val="12"/>
        </w:numPr>
        <w:suppressAutoHyphens w:val="0"/>
        <w:spacing w:line="276" w:lineRule="auto"/>
        <w:jc w:val="both"/>
        <w:rPr>
          <w:rFonts w:ascii="Calibri" w:hAnsi="Calibri" w:cs="Arial"/>
          <w:sz w:val="22"/>
          <w:szCs w:val="22"/>
          <w:lang w:val="en-GB"/>
        </w:rPr>
      </w:pPr>
      <w:r w:rsidRPr="0073686C">
        <w:rPr>
          <w:rFonts w:ascii="Calibri" w:hAnsi="Calibri" w:cs="Arial"/>
          <w:sz w:val="22"/>
          <w:szCs w:val="22"/>
          <w:lang w:val="en-GB"/>
        </w:rPr>
        <w:t>Working as a team member to understand the business requirements.</w:t>
      </w:r>
    </w:p>
    <w:p w:rsidR="005A1DE9" w:rsidRPr="0073686C" w:rsidP="005A1DE9">
      <w:pPr>
        <w:pStyle w:val="ListParagraph"/>
        <w:numPr>
          <w:ilvl w:val="0"/>
          <w:numId w:val="12"/>
        </w:numPr>
        <w:suppressAutoHyphens w:val="0"/>
        <w:spacing w:line="276" w:lineRule="auto"/>
        <w:jc w:val="both"/>
        <w:rPr>
          <w:rFonts w:ascii="Calibri" w:hAnsi="Calibri" w:cs="Arial"/>
          <w:sz w:val="22"/>
          <w:szCs w:val="22"/>
          <w:lang w:val="en-GB"/>
        </w:rPr>
      </w:pPr>
      <w:r w:rsidRPr="0073686C">
        <w:rPr>
          <w:rFonts w:ascii="Calibri" w:hAnsi="Calibri" w:cs="Arial"/>
          <w:sz w:val="22"/>
          <w:szCs w:val="22"/>
          <w:lang w:val="en-GB"/>
        </w:rPr>
        <w:t>Developing the components using with Angular</w:t>
      </w:r>
      <w:r w:rsidR="00022716">
        <w:rPr>
          <w:rFonts w:ascii="Calibri" w:hAnsi="Calibri" w:cs="Arial"/>
          <w:sz w:val="22"/>
          <w:szCs w:val="22"/>
          <w:lang w:val="en-GB"/>
        </w:rPr>
        <w:t>6</w:t>
      </w:r>
      <w:r w:rsidRPr="0073686C">
        <w:rPr>
          <w:rFonts w:ascii="Calibri" w:hAnsi="Calibri" w:cs="Arial"/>
          <w:sz w:val="22"/>
          <w:szCs w:val="22"/>
          <w:lang w:val="en-GB"/>
        </w:rPr>
        <w:t>.</w:t>
      </w:r>
    </w:p>
    <w:p w:rsidR="005A1DE9" w:rsidRPr="0073686C" w:rsidP="005A1DE9">
      <w:pPr>
        <w:pStyle w:val="ListParagraph"/>
        <w:numPr>
          <w:ilvl w:val="0"/>
          <w:numId w:val="12"/>
        </w:numPr>
        <w:suppressAutoHyphens w:val="0"/>
        <w:spacing w:line="276" w:lineRule="auto"/>
        <w:jc w:val="both"/>
        <w:rPr>
          <w:rFonts w:ascii="Calibri" w:hAnsi="Calibri" w:cs="Arial"/>
          <w:sz w:val="22"/>
          <w:szCs w:val="22"/>
          <w:lang w:val="en-GB"/>
        </w:rPr>
      </w:pPr>
      <w:r w:rsidRPr="0073686C">
        <w:rPr>
          <w:rFonts w:ascii="Calibri" w:hAnsi="Calibri" w:cs="Arial"/>
          <w:sz w:val="22"/>
          <w:szCs w:val="22"/>
          <w:lang w:val="en-GB"/>
        </w:rPr>
        <w:t>Designing and customizing web pages using angular directives.</w:t>
      </w:r>
    </w:p>
    <w:p w:rsidR="005A1DE9" w:rsidP="005A1DE9">
      <w:pPr>
        <w:pStyle w:val="ListParagraph"/>
        <w:numPr>
          <w:ilvl w:val="0"/>
          <w:numId w:val="12"/>
        </w:numPr>
        <w:suppressAutoHyphens w:val="0"/>
        <w:spacing w:line="276" w:lineRule="auto"/>
        <w:jc w:val="both"/>
        <w:rPr>
          <w:rFonts w:ascii="Calibri" w:hAnsi="Calibri" w:cs="Arial"/>
          <w:sz w:val="22"/>
          <w:szCs w:val="22"/>
          <w:lang w:val="en-GB"/>
        </w:rPr>
      </w:pPr>
      <w:r w:rsidRPr="0073686C">
        <w:rPr>
          <w:rFonts w:ascii="Calibri" w:hAnsi="Calibri" w:cs="Arial"/>
          <w:sz w:val="22"/>
          <w:szCs w:val="22"/>
          <w:lang w:val="en-GB"/>
        </w:rPr>
        <w:t>Developing client side programming for Web Application.</w:t>
      </w:r>
    </w:p>
    <w:p w:rsidR="002C3B66" w:rsidRPr="002C3B66" w:rsidP="002C3B66">
      <w:pPr>
        <w:suppressAutoHyphens w:val="0"/>
        <w:spacing w:line="276" w:lineRule="auto"/>
        <w:jc w:val="both"/>
        <w:rPr>
          <w:rFonts w:ascii="Calibri" w:hAnsi="Calibri" w:cs="Arial"/>
          <w:sz w:val="22"/>
          <w:szCs w:val="22"/>
          <w:lang w:val="en-GB"/>
        </w:rPr>
      </w:pPr>
      <w:r>
        <w:rPr>
          <w:rFonts w:ascii="Calibri" w:hAnsi="Calibri" w:cs="Arial"/>
          <w:b/>
          <w:sz w:val="22"/>
          <w:szCs w:val="22"/>
          <w:lang w:val="en-GB"/>
        </w:rPr>
        <w:t xml:space="preserve">Environment: </w:t>
      </w:r>
      <w:r>
        <w:rPr>
          <w:rFonts w:ascii="Calibri" w:hAnsi="Calibri" w:cs="Arial"/>
          <w:sz w:val="22"/>
          <w:szCs w:val="22"/>
          <w:lang w:val="en-GB"/>
        </w:rPr>
        <w:t>Angular6</w:t>
      </w:r>
      <w:r>
        <w:rPr>
          <w:rFonts w:ascii="Calibri" w:hAnsi="Calibri" w:cs="Arial"/>
          <w:sz w:val="22"/>
          <w:szCs w:val="22"/>
          <w:lang w:val="en-GB"/>
        </w:rPr>
        <w:t>,HTML,Guru</w:t>
      </w:r>
      <w:r>
        <w:rPr>
          <w:rFonts w:ascii="Calibri" w:hAnsi="Calibri" w:cs="Arial"/>
          <w:sz w:val="22"/>
          <w:szCs w:val="22"/>
          <w:lang w:val="en-GB"/>
        </w:rPr>
        <w:t xml:space="preserve"> Able Theme.</w:t>
      </w:r>
    </w:p>
    <w:p w:rsidR="002C3B66" w:rsidRPr="002C3B66" w:rsidP="002C3B66">
      <w:pPr>
        <w:suppressAutoHyphens w:val="0"/>
        <w:spacing w:line="276" w:lineRule="auto"/>
        <w:jc w:val="both"/>
        <w:rPr>
          <w:rFonts w:ascii="Calibri" w:hAnsi="Calibri" w:cs="Arial"/>
          <w:sz w:val="22"/>
          <w:szCs w:val="22"/>
          <w:lang w:val="en-GB"/>
        </w:rPr>
      </w:pPr>
    </w:p>
    <w:p w:rsidR="005A1DE9" w:rsidRPr="0073686C" w:rsidP="0073686C">
      <w:pPr>
        <w:jc w:val="both"/>
        <w:rPr>
          <w:rFonts w:ascii="Calibri" w:hAnsi="Calibri"/>
          <w:sz w:val="22"/>
          <w:szCs w:val="22"/>
        </w:rPr>
      </w:pPr>
    </w:p>
    <w:p w:rsidR="00D3186A" w:rsidRPr="0073686C" w:rsidP="0073686C">
      <w:pPr>
        <w:tabs>
          <w:tab w:val="left" w:pos="6300"/>
        </w:tabs>
        <w:spacing w:before="120" w:after="120" w:line="276" w:lineRule="auto"/>
        <w:jc w:val="both"/>
        <w:rPr>
          <w:rFonts w:ascii="Calibri" w:eastAsia="Arial Unicode MS" w:hAnsi="Calibri" w:cs="Arial"/>
          <w:color w:val="000000"/>
          <w:sz w:val="22"/>
          <w:szCs w:val="22"/>
        </w:rPr>
      </w:pPr>
    </w:p>
    <w:tbl>
      <w:tblPr>
        <w:tblpPr w:leftFromText="180" w:rightFromText="180" w:vertAnchor="text" w:horzAnchor="margin" w:tblpY="-208"/>
        <w:tblW w:w="0" w:type="auto"/>
        <w:tblLook w:val="04A0"/>
      </w:tblPr>
      <w:tblGrid>
        <w:gridCol w:w="10670"/>
      </w:tblGrid>
      <w:tr w:rsidTr="00E553F6">
        <w:tblPrEx>
          <w:tblW w:w="0" w:type="auto"/>
          <w:tblLook w:val="04A0"/>
        </w:tblPrEx>
        <w:trPr>
          <w:trHeight w:val="374"/>
        </w:trPr>
        <w:tc>
          <w:tcPr>
            <w:tcW w:w="10670" w:type="dxa"/>
            <w:shd w:val="clear" w:color="auto" w:fill="D9D9D9"/>
          </w:tcPr>
          <w:p w:rsidR="00D3186A" w:rsidRPr="0073686C" w:rsidP="0073686C">
            <w:pPr>
              <w:spacing w:line="276" w:lineRule="auto"/>
              <w:jc w:val="both"/>
              <w:rPr>
                <w:rFonts w:ascii="Calibri" w:hAnsi="Calibri" w:cs="Times New Roman"/>
                <w:b/>
                <w:sz w:val="22"/>
                <w:szCs w:val="22"/>
              </w:rPr>
            </w:pPr>
            <w:r w:rsidRPr="0073686C">
              <w:rPr>
                <w:rFonts w:ascii="Calibri" w:hAnsi="Calibri" w:cs="Times New Roman"/>
                <w:b/>
                <w:sz w:val="22"/>
                <w:szCs w:val="22"/>
              </w:rPr>
              <w:t>Declaration :</w:t>
            </w:r>
          </w:p>
        </w:tc>
      </w:tr>
    </w:tbl>
    <w:p w:rsidR="007D481C" w:rsidRPr="0073686C" w:rsidP="0073686C">
      <w:pPr>
        <w:pStyle w:val="NoSpacing"/>
        <w:jc w:val="both"/>
      </w:pPr>
      <w:r w:rsidRPr="0073686C">
        <w:t xml:space="preserve"> </w:t>
      </w:r>
      <w:r w:rsidR="00A27DF3">
        <w:t xml:space="preserve">           </w:t>
      </w:r>
      <w:r w:rsidRPr="0073686C" w:rsidR="00C1197F">
        <w:t>I do hereby declare that the above given statements are true and correct to the best of my knowledge.</w:t>
      </w:r>
    </w:p>
    <w:p w:rsidR="00CC67CB" w:rsidRPr="0073686C" w:rsidP="0073686C">
      <w:pPr>
        <w:pStyle w:val="NoSpacing"/>
        <w:jc w:val="both"/>
      </w:pPr>
    </w:p>
    <w:p w:rsidR="00435AEA" w:rsidRPr="0073686C" w:rsidP="0073686C">
      <w:pPr>
        <w:pStyle w:val="NoSpacing"/>
        <w:jc w:val="both"/>
      </w:pPr>
    </w:p>
    <w:p w:rsidR="00A40567" w:rsidRPr="0073686C" w:rsidP="0073686C">
      <w:pPr>
        <w:pStyle w:val="NoSpacing"/>
        <w:jc w:val="both"/>
      </w:pPr>
      <w:r w:rsidRPr="0073686C">
        <w:t xml:space="preserve">Place: </w:t>
      </w:r>
      <w:r w:rsidRPr="0073686C" w:rsidR="00D8192C">
        <w:t>Chennai</w:t>
      </w:r>
      <w:r w:rsidRPr="0073686C">
        <w:t xml:space="preserve">                                                                                                                                  </w:t>
      </w:r>
    </w:p>
    <w:p w:rsidR="00A40567" w:rsidRPr="0073686C" w:rsidP="0073686C">
      <w:pPr>
        <w:pStyle w:val="NoSpacing"/>
        <w:jc w:val="both"/>
      </w:pPr>
      <w:r w:rsidRPr="0073686C">
        <w:t xml:space="preserve">                                                                                                                                                        </w:t>
      </w:r>
      <w:r w:rsidRPr="0073686C" w:rsidR="009671EF">
        <w:t xml:space="preserve">          </w:t>
      </w:r>
      <w:r w:rsidRPr="0073686C" w:rsidR="001732F3">
        <w:t xml:space="preserve">      </w:t>
      </w:r>
      <w:r w:rsidRPr="0073686C" w:rsidR="00A709F2">
        <w:t>M.Swaroop</w:t>
      </w:r>
    </w:p>
    <w:p w:rsidR="005434A0" w:rsidRPr="0073686C" w:rsidP="0073686C">
      <w:pPr>
        <w:pStyle w:val="NoSpacing"/>
        <w:jc w:val="both"/>
      </w:pPr>
      <w:r w:rsidRPr="0073686C">
        <w:t>Date:</w:t>
      </w:r>
      <w:r w:rsidRPr="0073686C">
        <w:tab/>
      </w:r>
      <w:r w:rsidRPr="0073686C" w:rsidR="00401FEB">
        <w:t xml:space="preserve"> </w:t>
      </w:r>
      <w:r w:rsidRPr="0073686C">
        <w:tab/>
      </w:r>
      <w:r w:rsidRPr="0073686C" w:rsidR="007023A2">
        <w:tab/>
      </w:r>
      <w:r w:rsidRPr="0073686C" w:rsidR="007023A2">
        <w:tab/>
      </w:r>
      <w:r w:rsidRPr="0073686C" w:rsidR="00401FEB">
        <w:tab/>
      </w:r>
      <w:r w:rsidRPr="0073686C" w:rsidR="00AE4A13">
        <w:t xml:space="preserve">            </w:t>
      </w:r>
      <w:r w:rsidRPr="0073686C">
        <w:t xml:space="preserve"> </w:t>
      </w:r>
    </w:p>
    <w:p w:rsidR="005434A0" w:rsidRPr="0073686C" w:rsidP="0073686C">
      <w:pPr>
        <w:spacing w:line="276" w:lineRule="auto"/>
        <w:jc w:val="both"/>
        <w:rPr>
          <w:rFonts w:ascii="Calibri" w:hAnsi="Calibri" w:cs="Times New Roman"/>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7D481C">
      <w:headerReference w:type="default" r:id="rId7"/>
      <w:pgSz w:w="11907" w:h="16839" w:code="9"/>
      <w:pgMar w:top="720" w:right="720" w:bottom="720" w:left="720" w:header="288" w:footer="288" w:gutter="0"/>
      <w:pgBorders w:offsetFrom="page">
        <w:top w:val="single" w:sz="4" w:space="24" w:color="auto"/>
        <w:left w:val="single" w:sz="4" w:space="24" w:color="auto"/>
        <w:bottom w:val="single" w:sz="4" w:space="24" w:color="auto"/>
        <w:right w:val="single" w:sz="4" w:space="24" w:color="auto"/>
      </w:pgBorders>
      <w:cols w:space="720"/>
      <w:docGrid w:linePitch="4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Papyrus">
    <w:altName w:val="Viner Hand ITC"/>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utami">
    <w:panose1 w:val="02000500000000000000"/>
    <w:charset w:val="01"/>
    <w:family w:val="roman"/>
    <w:notTrueType/>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273D">
    <w:pPr>
      <w:pStyle w:val="Header"/>
    </w:pPr>
  </w:p>
  <w:p w:rsidR="002E27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pStyle w:val="Heading1"/>
      <w:suff w:val="nothing"/>
      <w:lvlJc w:val="left"/>
      <w:pPr>
        <w:tabs>
          <w:tab w:val="num" w:pos="4032"/>
        </w:tabs>
        <w:ind w:left="4464" w:hanging="432"/>
      </w:pPr>
    </w:lvl>
    <w:lvl w:ilvl="1">
      <w:start w:val="1"/>
      <w:numFmt w:val="none"/>
      <w:suff w:val="nothing"/>
      <w:lvlJc w:val="left"/>
      <w:pPr>
        <w:tabs>
          <w:tab w:val="num" w:pos="4032"/>
        </w:tabs>
        <w:ind w:left="4608" w:hanging="576"/>
      </w:pPr>
    </w:lvl>
    <w:lvl w:ilvl="2">
      <w:start w:val="1"/>
      <w:numFmt w:val="none"/>
      <w:suff w:val="nothing"/>
      <w:lvlJc w:val="left"/>
      <w:pPr>
        <w:tabs>
          <w:tab w:val="num" w:pos="4032"/>
        </w:tabs>
        <w:ind w:left="4752" w:hanging="720"/>
      </w:pPr>
    </w:lvl>
    <w:lvl w:ilvl="3">
      <w:start w:val="1"/>
      <w:numFmt w:val="none"/>
      <w:suff w:val="nothing"/>
      <w:lvlJc w:val="left"/>
      <w:pPr>
        <w:tabs>
          <w:tab w:val="num" w:pos="4032"/>
        </w:tabs>
        <w:ind w:left="4896" w:hanging="864"/>
      </w:pPr>
    </w:lvl>
    <w:lvl w:ilvl="4">
      <w:start w:val="1"/>
      <w:numFmt w:val="none"/>
      <w:suff w:val="nothing"/>
      <w:lvlJc w:val="left"/>
      <w:pPr>
        <w:tabs>
          <w:tab w:val="num" w:pos="4032"/>
        </w:tabs>
        <w:ind w:left="5040" w:hanging="1008"/>
      </w:pPr>
    </w:lvl>
    <w:lvl w:ilvl="5">
      <w:start w:val="1"/>
      <w:numFmt w:val="none"/>
      <w:suff w:val="nothing"/>
      <w:lvlJc w:val="left"/>
      <w:pPr>
        <w:tabs>
          <w:tab w:val="num" w:pos="4032"/>
        </w:tabs>
        <w:ind w:left="5184" w:hanging="1152"/>
      </w:pPr>
    </w:lvl>
    <w:lvl w:ilvl="6">
      <w:start w:val="1"/>
      <w:numFmt w:val="none"/>
      <w:suff w:val="nothing"/>
      <w:lvlJc w:val="left"/>
      <w:pPr>
        <w:tabs>
          <w:tab w:val="num" w:pos="4032"/>
        </w:tabs>
        <w:ind w:left="5328" w:hanging="1296"/>
      </w:pPr>
    </w:lvl>
    <w:lvl w:ilvl="7">
      <w:start w:val="1"/>
      <w:numFmt w:val="none"/>
      <w:suff w:val="nothing"/>
      <w:lvlJc w:val="left"/>
      <w:pPr>
        <w:tabs>
          <w:tab w:val="num" w:pos="4032"/>
        </w:tabs>
        <w:ind w:left="5472" w:hanging="1440"/>
      </w:pPr>
    </w:lvl>
    <w:lvl w:ilvl="8">
      <w:start w:val="1"/>
      <w:numFmt w:val="none"/>
      <w:suff w:val="nothing"/>
      <w:lvlJc w:val="left"/>
      <w:pPr>
        <w:tabs>
          <w:tab w:val="num" w:pos="4032"/>
        </w:tabs>
        <w:ind w:left="5616"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nsid w:val="00000004"/>
    <w:multiLevelType w:val="singleLevel"/>
    <w:tmpl w:val="00000004"/>
    <w:name w:val="WW8Num5"/>
    <w:lvl w:ilvl="0">
      <w:start w:val="1"/>
      <w:numFmt w:val="bullet"/>
      <w:lvlText w:val=""/>
      <w:lvlJc w:val="left"/>
      <w:pPr>
        <w:tabs>
          <w:tab w:val="num" w:pos="0"/>
        </w:tabs>
        <w:ind w:left="720" w:hanging="360"/>
      </w:pPr>
      <w:rPr>
        <w:rFonts w:ascii="Symbol" w:hAnsi="Symbol"/>
      </w:rPr>
    </w:lvl>
  </w:abstractNum>
  <w:abstractNum w:abstractNumId="3">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4">
    <w:nsid w:val="0A842887"/>
    <w:multiLevelType w:val="hybridMultilevel"/>
    <w:tmpl w:val="F526792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55E5C82"/>
    <w:multiLevelType w:val="hybridMultilevel"/>
    <w:tmpl w:val="8E2A83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A794400"/>
    <w:multiLevelType w:val="hybridMultilevel"/>
    <w:tmpl w:val="D4D45F9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2111066"/>
    <w:multiLevelType w:val="hybridMultilevel"/>
    <w:tmpl w:val="B358A90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7115EF4"/>
    <w:multiLevelType w:val="hybridMultilevel"/>
    <w:tmpl w:val="E3D64E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DA55C09"/>
    <w:multiLevelType w:val="hybridMultilevel"/>
    <w:tmpl w:val="3828E25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A272863"/>
    <w:multiLevelType w:val="hybridMultilevel"/>
    <w:tmpl w:val="0C6862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2E21AD6"/>
    <w:multiLevelType w:val="hybridMultilevel"/>
    <w:tmpl w:val="98186BB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06B71EC"/>
    <w:multiLevelType w:val="hybridMultilevel"/>
    <w:tmpl w:val="6D90BC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1A24B29"/>
    <w:multiLevelType w:val="hybridMultilevel"/>
    <w:tmpl w:val="35C6629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D9668ED"/>
    <w:multiLevelType w:val="hybridMultilevel"/>
    <w:tmpl w:val="2E00246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2"/>
  </w:num>
  <w:num w:numId="4">
    <w:abstractNumId w:val="4"/>
  </w:num>
  <w:num w:numId="5">
    <w:abstractNumId w:val="6"/>
  </w:num>
  <w:num w:numId="6">
    <w:abstractNumId w:val="11"/>
  </w:num>
  <w:num w:numId="7">
    <w:abstractNumId w:val="7"/>
  </w:num>
  <w:num w:numId="8">
    <w:abstractNumId w:val="8"/>
  </w:num>
  <w:num w:numId="9">
    <w:abstractNumId w:val="13"/>
  </w:num>
  <w:num w:numId="10">
    <w:abstractNumId w:val="9"/>
  </w:num>
  <w:num w:numId="11">
    <w:abstractNumId w:val="10"/>
  </w:num>
  <w:num w:numId="12">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2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4A0"/>
    <w:rsid w:val="00022716"/>
    <w:rsid w:val="00034D1D"/>
    <w:rsid w:val="00037692"/>
    <w:rsid w:val="00041BBC"/>
    <w:rsid w:val="00044111"/>
    <w:rsid w:val="000506C9"/>
    <w:rsid w:val="000508FD"/>
    <w:rsid w:val="00061154"/>
    <w:rsid w:val="0006509A"/>
    <w:rsid w:val="00067684"/>
    <w:rsid w:val="00073465"/>
    <w:rsid w:val="00076F4E"/>
    <w:rsid w:val="00081ED3"/>
    <w:rsid w:val="000823D2"/>
    <w:rsid w:val="00086CCC"/>
    <w:rsid w:val="00086DCA"/>
    <w:rsid w:val="0009602C"/>
    <w:rsid w:val="00097A29"/>
    <w:rsid w:val="000B7844"/>
    <w:rsid w:val="000C73ED"/>
    <w:rsid w:val="000D1698"/>
    <w:rsid w:val="000D20D7"/>
    <w:rsid w:val="000D32E5"/>
    <w:rsid w:val="000F7033"/>
    <w:rsid w:val="0010657A"/>
    <w:rsid w:val="001278B5"/>
    <w:rsid w:val="001308D2"/>
    <w:rsid w:val="0013311C"/>
    <w:rsid w:val="0013523D"/>
    <w:rsid w:val="00135302"/>
    <w:rsid w:val="001418E0"/>
    <w:rsid w:val="0014743A"/>
    <w:rsid w:val="001732F3"/>
    <w:rsid w:val="001818D0"/>
    <w:rsid w:val="00181EF7"/>
    <w:rsid w:val="00192100"/>
    <w:rsid w:val="0019781A"/>
    <w:rsid w:val="001B7597"/>
    <w:rsid w:val="001C3760"/>
    <w:rsid w:val="001C5A30"/>
    <w:rsid w:val="001E6E94"/>
    <w:rsid w:val="001F0049"/>
    <w:rsid w:val="00232CDD"/>
    <w:rsid w:val="002403A1"/>
    <w:rsid w:val="0024375D"/>
    <w:rsid w:val="00247217"/>
    <w:rsid w:val="002607C6"/>
    <w:rsid w:val="00262EA6"/>
    <w:rsid w:val="002658D7"/>
    <w:rsid w:val="002664AF"/>
    <w:rsid w:val="00290BBB"/>
    <w:rsid w:val="00291299"/>
    <w:rsid w:val="002B30CE"/>
    <w:rsid w:val="002B3432"/>
    <w:rsid w:val="002B651F"/>
    <w:rsid w:val="002C3B66"/>
    <w:rsid w:val="002E273D"/>
    <w:rsid w:val="002E30A0"/>
    <w:rsid w:val="002E6CCB"/>
    <w:rsid w:val="002F1968"/>
    <w:rsid w:val="002F462E"/>
    <w:rsid w:val="00302FAE"/>
    <w:rsid w:val="0032500A"/>
    <w:rsid w:val="0035464B"/>
    <w:rsid w:val="00364008"/>
    <w:rsid w:val="00374DA1"/>
    <w:rsid w:val="00392CA3"/>
    <w:rsid w:val="003953F5"/>
    <w:rsid w:val="003B17DA"/>
    <w:rsid w:val="003C6990"/>
    <w:rsid w:val="003D675C"/>
    <w:rsid w:val="003E3745"/>
    <w:rsid w:val="003E5149"/>
    <w:rsid w:val="003F64B8"/>
    <w:rsid w:val="003F76A4"/>
    <w:rsid w:val="00401FEB"/>
    <w:rsid w:val="00435357"/>
    <w:rsid w:val="00435AEA"/>
    <w:rsid w:val="00443EAA"/>
    <w:rsid w:val="00445B78"/>
    <w:rsid w:val="00454A48"/>
    <w:rsid w:val="0045606F"/>
    <w:rsid w:val="00464F4C"/>
    <w:rsid w:val="004811FA"/>
    <w:rsid w:val="0048706F"/>
    <w:rsid w:val="00491128"/>
    <w:rsid w:val="00491C8A"/>
    <w:rsid w:val="004A14FB"/>
    <w:rsid w:val="004A3E15"/>
    <w:rsid w:val="004B052D"/>
    <w:rsid w:val="004B3E07"/>
    <w:rsid w:val="004E4AD5"/>
    <w:rsid w:val="004E4F65"/>
    <w:rsid w:val="004E5B7C"/>
    <w:rsid w:val="004F1BC8"/>
    <w:rsid w:val="00500F90"/>
    <w:rsid w:val="00502B87"/>
    <w:rsid w:val="00506A80"/>
    <w:rsid w:val="0052388D"/>
    <w:rsid w:val="00530C59"/>
    <w:rsid w:val="00533B4E"/>
    <w:rsid w:val="00534D35"/>
    <w:rsid w:val="00535080"/>
    <w:rsid w:val="005358C0"/>
    <w:rsid w:val="005434A0"/>
    <w:rsid w:val="0057094A"/>
    <w:rsid w:val="0057184E"/>
    <w:rsid w:val="00580827"/>
    <w:rsid w:val="005814EF"/>
    <w:rsid w:val="00587003"/>
    <w:rsid w:val="00592602"/>
    <w:rsid w:val="0059305C"/>
    <w:rsid w:val="00594E15"/>
    <w:rsid w:val="005967E4"/>
    <w:rsid w:val="005A1DE9"/>
    <w:rsid w:val="005C0D1D"/>
    <w:rsid w:val="005D65EB"/>
    <w:rsid w:val="005E0F10"/>
    <w:rsid w:val="005E0F74"/>
    <w:rsid w:val="005E1C12"/>
    <w:rsid w:val="005E65BD"/>
    <w:rsid w:val="005E7446"/>
    <w:rsid w:val="005F177A"/>
    <w:rsid w:val="005F5209"/>
    <w:rsid w:val="00612FA7"/>
    <w:rsid w:val="006144A1"/>
    <w:rsid w:val="00623F3C"/>
    <w:rsid w:val="006264D4"/>
    <w:rsid w:val="006452B2"/>
    <w:rsid w:val="006600AC"/>
    <w:rsid w:val="00662C89"/>
    <w:rsid w:val="00671831"/>
    <w:rsid w:val="006800A2"/>
    <w:rsid w:val="006808CB"/>
    <w:rsid w:val="00685D3B"/>
    <w:rsid w:val="00686DEB"/>
    <w:rsid w:val="00687A57"/>
    <w:rsid w:val="006918EC"/>
    <w:rsid w:val="006962FA"/>
    <w:rsid w:val="00696A9A"/>
    <w:rsid w:val="00696EB5"/>
    <w:rsid w:val="00697BA7"/>
    <w:rsid w:val="006A24AD"/>
    <w:rsid w:val="006A3465"/>
    <w:rsid w:val="006A563A"/>
    <w:rsid w:val="006A58AD"/>
    <w:rsid w:val="006D586E"/>
    <w:rsid w:val="006E0443"/>
    <w:rsid w:val="006E660B"/>
    <w:rsid w:val="006F07F1"/>
    <w:rsid w:val="006F3466"/>
    <w:rsid w:val="006F602D"/>
    <w:rsid w:val="007023A2"/>
    <w:rsid w:val="00711CC6"/>
    <w:rsid w:val="0073686C"/>
    <w:rsid w:val="00741118"/>
    <w:rsid w:val="00742B6A"/>
    <w:rsid w:val="00746960"/>
    <w:rsid w:val="00746B28"/>
    <w:rsid w:val="00750065"/>
    <w:rsid w:val="007645CD"/>
    <w:rsid w:val="00764EA4"/>
    <w:rsid w:val="00766CF6"/>
    <w:rsid w:val="00770A68"/>
    <w:rsid w:val="007818F3"/>
    <w:rsid w:val="00787275"/>
    <w:rsid w:val="00792E81"/>
    <w:rsid w:val="00793C92"/>
    <w:rsid w:val="00794A1F"/>
    <w:rsid w:val="00794A6F"/>
    <w:rsid w:val="00796A12"/>
    <w:rsid w:val="007A6825"/>
    <w:rsid w:val="007B28A3"/>
    <w:rsid w:val="007B4673"/>
    <w:rsid w:val="007C12EC"/>
    <w:rsid w:val="007D481C"/>
    <w:rsid w:val="007F1BD1"/>
    <w:rsid w:val="008048F4"/>
    <w:rsid w:val="00813A0A"/>
    <w:rsid w:val="0081435E"/>
    <w:rsid w:val="00815EA7"/>
    <w:rsid w:val="0081759A"/>
    <w:rsid w:val="00827484"/>
    <w:rsid w:val="00834BC9"/>
    <w:rsid w:val="0084022E"/>
    <w:rsid w:val="008524F3"/>
    <w:rsid w:val="008555E8"/>
    <w:rsid w:val="00877D81"/>
    <w:rsid w:val="00880A73"/>
    <w:rsid w:val="008A3648"/>
    <w:rsid w:val="008B04ED"/>
    <w:rsid w:val="008B7979"/>
    <w:rsid w:val="008C11FF"/>
    <w:rsid w:val="008C307D"/>
    <w:rsid w:val="008E2E63"/>
    <w:rsid w:val="008E6F45"/>
    <w:rsid w:val="008F1E78"/>
    <w:rsid w:val="00901E23"/>
    <w:rsid w:val="009164E9"/>
    <w:rsid w:val="00921FFF"/>
    <w:rsid w:val="0092624E"/>
    <w:rsid w:val="009317A0"/>
    <w:rsid w:val="00932FE4"/>
    <w:rsid w:val="00935ED0"/>
    <w:rsid w:val="0094727C"/>
    <w:rsid w:val="00964328"/>
    <w:rsid w:val="009671EF"/>
    <w:rsid w:val="00984E43"/>
    <w:rsid w:val="009867DC"/>
    <w:rsid w:val="009874D9"/>
    <w:rsid w:val="0099626D"/>
    <w:rsid w:val="009A4966"/>
    <w:rsid w:val="009B717E"/>
    <w:rsid w:val="009B7227"/>
    <w:rsid w:val="009C4D1A"/>
    <w:rsid w:val="009C55A6"/>
    <w:rsid w:val="009C6E18"/>
    <w:rsid w:val="009D19E7"/>
    <w:rsid w:val="009D3665"/>
    <w:rsid w:val="009D5516"/>
    <w:rsid w:val="009F0BA7"/>
    <w:rsid w:val="00A061E2"/>
    <w:rsid w:val="00A070FB"/>
    <w:rsid w:val="00A11E75"/>
    <w:rsid w:val="00A12F3B"/>
    <w:rsid w:val="00A17DCE"/>
    <w:rsid w:val="00A27DF3"/>
    <w:rsid w:val="00A40567"/>
    <w:rsid w:val="00A41FA5"/>
    <w:rsid w:val="00A44A68"/>
    <w:rsid w:val="00A4613A"/>
    <w:rsid w:val="00A507A1"/>
    <w:rsid w:val="00A531FC"/>
    <w:rsid w:val="00A5343D"/>
    <w:rsid w:val="00A57A63"/>
    <w:rsid w:val="00A709F2"/>
    <w:rsid w:val="00A77B26"/>
    <w:rsid w:val="00A81002"/>
    <w:rsid w:val="00A82053"/>
    <w:rsid w:val="00A957C0"/>
    <w:rsid w:val="00AA7D52"/>
    <w:rsid w:val="00AB55EF"/>
    <w:rsid w:val="00AD3A90"/>
    <w:rsid w:val="00AE4A13"/>
    <w:rsid w:val="00AF5C6D"/>
    <w:rsid w:val="00AF5FB9"/>
    <w:rsid w:val="00B0236B"/>
    <w:rsid w:val="00B14B8E"/>
    <w:rsid w:val="00B17892"/>
    <w:rsid w:val="00B2257C"/>
    <w:rsid w:val="00B2437C"/>
    <w:rsid w:val="00B31D81"/>
    <w:rsid w:val="00B439AE"/>
    <w:rsid w:val="00B5440D"/>
    <w:rsid w:val="00B634D8"/>
    <w:rsid w:val="00B64C2B"/>
    <w:rsid w:val="00B67A6E"/>
    <w:rsid w:val="00B7303B"/>
    <w:rsid w:val="00B74CF3"/>
    <w:rsid w:val="00B776CB"/>
    <w:rsid w:val="00B83B54"/>
    <w:rsid w:val="00B86B20"/>
    <w:rsid w:val="00B90C92"/>
    <w:rsid w:val="00B91501"/>
    <w:rsid w:val="00B93B5B"/>
    <w:rsid w:val="00B9581D"/>
    <w:rsid w:val="00B97A6A"/>
    <w:rsid w:val="00B97FED"/>
    <w:rsid w:val="00BA0860"/>
    <w:rsid w:val="00BA0AE3"/>
    <w:rsid w:val="00BA1CE7"/>
    <w:rsid w:val="00BA71B5"/>
    <w:rsid w:val="00BB42FD"/>
    <w:rsid w:val="00BB6E8B"/>
    <w:rsid w:val="00BC3ADD"/>
    <w:rsid w:val="00BC3B86"/>
    <w:rsid w:val="00BC5BB7"/>
    <w:rsid w:val="00BD68AA"/>
    <w:rsid w:val="00BD75F7"/>
    <w:rsid w:val="00BE5E32"/>
    <w:rsid w:val="00BF55E4"/>
    <w:rsid w:val="00C04277"/>
    <w:rsid w:val="00C04C57"/>
    <w:rsid w:val="00C04C8A"/>
    <w:rsid w:val="00C05660"/>
    <w:rsid w:val="00C063EF"/>
    <w:rsid w:val="00C1197F"/>
    <w:rsid w:val="00C146C7"/>
    <w:rsid w:val="00C436B4"/>
    <w:rsid w:val="00C45D73"/>
    <w:rsid w:val="00C55AB2"/>
    <w:rsid w:val="00C63181"/>
    <w:rsid w:val="00C6335C"/>
    <w:rsid w:val="00C646CC"/>
    <w:rsid w:val="00C7294C"/>
    <w:rsid w:val="00C74ED5"/>
    <w:rsid w:val="00C83861"/>
    <w:rsid w:val="00C85857"/>
    <w:rsid w:val="00C85DFA"/>
    <w:rsid w:val="00C95665"/>
    <w:rsid w:val="00CA10C5"/>
    <w:rsid w:val="00CA35A6"/>
    <w:rsid w:val="00CB0B29"/>
    <w:rsid w:val="00CC1630"/>
    <w:rsid w:val="00CC23D4"/>
    <w:rsid w:val="00CC67CB"/>
    <w:rsid w:val="00CD2BF3"/>
    <w:rsid w:val="00CD4B25"/>
    <w:rsid w:val="00CD5826"/>
    <w:rsid w:val="00CE00C3"/>
    <w:rsid w:val="00CF2DD1"/>
    <w:rsid w:val="00D041D5"/>
    <w:rsid w:val="00D06DE8"/>
    <w:rsid w:val="00D279BB"/>
    <w:rsid w:val="00D30A7A"/>
    <w:rsid w:val="00D3186A"/>
    <w:rsid w:val="00D3615E"/>
    <w:rsid w:val="00D41FE5"/>
    <w:rsid w:val="00D432CF"/>
    <w:rsid w:val="00D66518"/>
    <w:rsid w:val="00D8192C"/>
    <w:rsid w:val="00D82302"/>
    <w:rsid w:val="00D87E0C"/>
    <w:rsid w:val="00D92F1C"/>
    <w:rsid w:val="00D95166"/>
    <w:rsid w:val="00D965A4"/>
    <w:rsid w:val="00D973E7"/>
    <w:rsid w:val="00DA0EF4"/>
    <w:rsid w:val="00DA5831"/>
    <w:rsid w:val="00DA6516"/>
    <w:rsid w:val="00DA7187"/>
    <w:rsid w:val="00DB5665"/>
    <w:rsid w:val="00DB6465"/>
    <w:rsid w:val="00DC1752"/>
    <w:rsid w:val="00DC3367"/>
    <w:rsid w:val="00DC48E2"/>
    <w:rsid w:val="00DE22C3"/>
    <w:rsid w:val="00DE2CA5"/>
    <w:rsid w:val="00DE3E3D"/>
    <w:rsid w:val="00DF1842"/>
    <w:rsid w:val="00DF59DF"/>
    <w:rsid w:val="00E00CC4"/>
    <w:rsid w:val="00E039BD"/>
    <w:rsid w:val="00E04590"/>
    <w:rsid w:val="00E049C8"/>
    <w:rsid w:val="00E11804"/>
    <w:rsid w:val="00E15506"/>
    <w:rsid w:val="00E2751E"/>
    <w:rsid w:val="00E27B5B"/>
    <w:rsid w:val="00E374A1"/>
    <w:rsid w:val="00E50263"/>
    <w:rsid w:val="00E522CF"/>
    <w:rsid w:val="00E53558"/>
    <w:rsid w:val="00E5424D"/>
    <w:rsid w:val="00E553F6"/>
    <w:rsid w:val="00E568BC"/>
    <w:rsid w:val="00E63A2C"/>
    <w:rsid w:val="00E644EC"/>
    <w:rsid w:val="00E65D66"/>
    <w:rsid w:val="00E74342"/>
    <w:rsid w:val="00E75FFC"/>
    <w:rsid w:val="00E95BAC"/>
    <w:rsid w:val="00ED428B"/>
    <w:rsid w:val="00ED71CE"/>
    <w:rsid w:val="00EE7593"/>
    <w:rsid w:val="00EF35D8"/>
    <w:rsid w:val="00EF430F"/>
    <w:rsid w:val="00F0116D"/>
    <w:rsid w:val="00F01F5B"/>
    <w:rsid w:val="00F030F8"/>
    <w:rsid w:val="00F224E6"/>
    <w:rsid w:val="00F22CA0"/>
    <w:rsid w:val="00F23033"/>
    <w:rsid w:val="00F26D72"/>
    <w:rsid w:val="00F377C9"/>
    <w:rsid w:val="00F46329"/>
    <w:rsid w:val="00F46C86"/>
    <w:rsid w:val="00F701B8"/>
    <w:rsid w:val="00F76110"/>
    <w:rsid w:val="00F7724A"/>
    <w:rsid w:val="00F873D6"/>
    <w:rsid w:val="00F8769F"/>
    <w:rsid w:val="00F97F78"/>
    <w:rsid w:val="00FA24E8"/>
    <w:rsid w:val="00FA6894"/>
    <w:rsid w:val="00FB389B"/>
    <w:rsid w:val="00FC1FE7"/>
    <w:rsid w:val="00FD519D"/>
    <w:rsid w:val="00FF06B6"/>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20" w:unhideWhenUsed="0" w:qFormat="1"/>
    <w:lsdException w:name="Plain Text"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4A0"/>
    <w:pPr>
      <w:suppressAutoHyphens/>
      <w:spacing w:before="0" w:beforeAutospacing="0" w:after="0"/>
    </w:pPr>
    <w:rPr>
      <w:rFonts w:ascii="Times New Roman" w:eastAsia="Lucida Sans Unicode" w:hAnsi="Times New Roman" w:cs="Mangal"/>
      <w:kern w:val="1"/>
      <w:sz w:val="24"/>
      <w:szCs w:val="24"/>
      <w:lang w:eastAsia="hi-IN" w:bidi="hi-IN"/>
    </w:rPr>
  </w:style>
  <w:style w:type="paragraph" w:styleId="Heading1">
    <w:name w:val="heading 1"/>
    <w:basedOn w:val="Normal"/>
    <w:next w:val="Normal"/>
    <w:link w:val="Heading1Char"/>
    <w:qFormat/>
    <w:rsid w:val="005434A0"/>
    <w:pPr>
      <w:keepNext/>
      <w:numPr>
        <w:numId w:val="1"/>
      </w:numPr>
      <w:suppressAutoHyphens w:val="0"/>
      <w:outlineLvl w:val="0"/>
    </w:pPr>
    <w:rPr>
      <w:rFonts w:eastAsia="Times New Roman" w:cs="Times New Roman"/>
      <w:b/>
      <w:bCs/>
      <w:color w:val="000000"/>
      <w:lang w:eastAsia="ar-SA" w:bidi="ar-SA"/>
    </w:rPr>
  </w:style>
  <w:style w:type="paragraph" w:styleId="Heading3">
    <w:name w:val="heading 3"/>
    <w:basedOn w:val="Normal"/>
    <w:next w:val="Normal"/>
    <w:link w:val="Heading3Char"/>
    <w:uiPriority w:val="9"/>
    <w:semiHidden/>
    <w:unhideWhenUsed/>
    <w:qFormat/>
    <w:rsid w:val="003F64B8"/>
    <w:pPr>
      <w:keepNext/>
      <w:keepLines/>
      <w:spacing w:before="200"/>
      <w:outlineLvl w:val="2"/>
    </w:pPr>
    <w:rPr>
      <w:rFonts w:asciiTheme="majorHAnsi" w:eastAsiaTheme="majorEastAsia" w:hAnsiTheme="majorHAnsi"/>
      <w:b/>
      <w:bCs/>
      <w:color w:val="4F81BD" w:themeColor="accent1"/>
      <w:szCs w:val="21"/>
    </w:rPr>
  </w:style>
  <w:style w:type="paragraph" w:styleId="Heading7">
    <w:name w:val="heading 7"/>
    <w:basedOn w:val="Normal"/>
    <w:next w:val="Normal"/>
    <w:link w:val="Heading7Char"/>
    <w:uiPriority w:val="9"/>
    <w:semiHidden/>
    <w:unhideWhenUsed/>
    <w:qFormat/>
    <w:rsid w:val="00662C89"/>
    <w:pPr>
      <w:keepNext/>
      <w:keepLines/>
      <w:spacing w:before="200"/>
      <w:outlineLvl w:val="6"/>
    </w:pPr>
    <w:rPr>
      <w:rFonts w:asciiTheme="majorHAnsi" w:eastAsiaTheme="majorEastAsia" w:hAnsiTheme="majorHAnsi"/>
      <w:i/>
      <w:iCs/>
      <w:color w:val="404040" w:themeColor="text1"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34A0"/>
    <w:rPr>
      <w:rFonts w:ascii="Times New Roman" w:eastAsia="Times New Roman" w:hAnsi="Times New Roman" w:cs="Times New Roman"/>
      <w:b/>
      <w:bCs/>
      <w:color w:val="000000"/>
      <w:kern w:val="1"/>
      <w:sz w:val="24"/>
      <w:szCs w:val="24"/>
      <w:lang w:eastAsia="ar-SA"/>
    </w:rPr>
  </w:style>
  <w:style w:type="character" w:styleId="Hyperlink">
    <w:name w:val="Hyperlink"/>
    <w:rsid w:val="005434A0"/>
    <w:rPr>
      <w:rFonts w:ascii="Times New Roman" w:eastAsia="Times New Roman" w:hAnsi="Times New Roman"/>
      <w:color w:val="0000FF"/>
      <w:u w:val="single"/>
    </w:rPr>
  </w:style>
  <w:style w:type="character" w:customStyle="1" w:styleId="inlinetext5new">
    <w:name w:val="inlinetext5new"/>
    <w:basedOn w:val="DefaultParagraphFont"/>
    <w:rsid w:val="005434A0"/>
    <w:rPr>
      <w:rFonts w:ascii="Times New Roman" w:eastAsia="Times New Roman" w:hAnsi="Times New Roman"/>
    </w:rPr>
  </w:style>
  <w:style w:type="paragraph" w:styleId="BodyText2">
    <w:name w:val="Body Text 2"/>
    <w:basedOn w:val="Normal"/>
    <w:link w:val="BodyText2Char"/>
    <w:rsid w:val="005434A0"/>
    <w:pPr>
      <w:spacing w:after="120" w:line="480" w:lineRule="auto"/>
    </w:pPr>
    <w:rPr>
      <w:rFonts w:eastAsia="Times New Roman"/>
      <w:szCs w:val="21"/>
    </w:rPr>
  </w:style>
  <w:style w:type="character" w:customStyle="1" w:styleId="BodyText2Char">
    <w:name w:val="Body Text 2 Char"/>
    <w:basedOn w:val="DefaultParagraphFont"/>
    <w:link w:val="BodyText2"/>
    <w:rsid w:val="005434A0"/>
    <w:rPr>
      <w:rFonts w:ascii="Times New Roman" w:eastAsia="Times New Roman" w:hAnsi="Times New Roman" w:cs="Mangal"/>
      <w:kern w:val="1"/>
      <w:sz w:val="24"/>
      <w:szCs w:val="21"/>
      <w:lang w:eastAsia="hi-IN" w:bidi="hi-IN"/>
    </w:rPr>
  </w:style>
  <w:style w:type="paragraph" w:styleId="HTMLPreformatted">
    <w:name w:val="HTML Preformatted"/>
    <w:basedOn w:val="Normal"/>
    <w:link w:val="HTMLPreformattedChar"/>
    <w:rsid w:val="00543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Arial Unicode MS" w:eastAsia="Arial Unicode MS" w:hAnsi="Arial Unicode MS" w:cs="Times New Roman"/>
      <w:color w:val="000000"/>
      <w:kern w:val="0"/>
      <w:sz w:val="20"/>
      <w:szCs w:val="20"/>
      <w:lang w:bidi="ar-SA"/>
    </w:rPr>
  </w:style>
  <w:style w:type="character" w:customStyle="1" w:styleId="HTMLPreformattedChar">
    <w:name w:val="HTML Preformatted Char"/>
    <w:basedOn w:val="DefaultParagraphFont"/>
    <w:link w:val="HTMLPreformatted"/>
    <w:rsid w:val="005434A0"/>
    <w:rPr>
      <w:rFonts w:ascii="Arial Unicode MS" w:eastAsia="Arial Unicode MS" w:hAnsi="Arial Unicode MS" w:cs="Times New Roman"/>
      <w:color w:val="000000"/>
      <w:sz w:val="20"/>
      <w:szCs w:val="20"/>
      <w:lang w:eastAsia="hi-IN"/>
    </w:rPr>
  </w:style>
  <w:style w:type="paragraph" w:customStyle="1" w:styleId="Default">
    <w:name w:val="Default"/>
    <w:rsid w:val="005434A0"/>
    <w:pPr>
      <w:widowControl w:val="0"/>
      <w:autoSpaceDE w:val="0"/>
      <w:autoSpaceDN w:val="0"/>
      <w:adjustRightInd w:val="0"/>
      <w:spacing w:before="0" w:beforeAutospacing="0" w:after="0"/>
    </w:pPr>
    <w:rPr>
      <w:rFonts w:ascii="Papyrus" w:eastAsia="Times New Roman" w:hAnsi="Papyrus" w:cs="Papyrus"/>
      <w:color w:val="000000"/>
      <w:sz w:val="24"/>
      <w:szCs w:val="24"/>
    </w:rPr>
  </w:style>
  <w:style w:type="paragraph" w:styleId="BodyText">
    <w:name w:val="Body Text"/>
    <w:basedOn w:val="Normal"/>
    <w:link w:val="BodyTextChar"/>
    <w:uiPriority w:val="99"/>
    <w:semiHidden/>
    <w:unhideWhenUsed/>
    <w:rsid w:val="00BA1CE7"/>
    <w:pPr>
      <w:spacing w:after="120"/>
    </w:pPr>
    <w:rPr>
      <w:szCs w:val="21"/>
    </w:rPr>
  </w:style>
  <w:style w:type="character" w:customStyle="1" w:styleId="BodyTextChar">
    <w:name w:val="Body Text Char"/>
    <w:basedOn w:val="DefaultParagraphFont"/>
    <w:link w:val="BodyText"/>
    <w:uiPriority w:val="99"/>
    <w:semiHidden/>
    <w:rsid w:val="00BA1CE7"/>
    <w:rPr>
      <w:rFonts w:ascii="Times New Roman" w:eastAsia="Lucida Sans Unicode" w:hAnsi="Times New Roman" w:cs="Mangal"/>
      <w:kern w:val="1"/>
      <w:sz w:val="24"/>
      <w:szCs w:val="21"/>
      <w:lang w:eastAsia="hi-IN" w:bidi="hi-IN"/>
    </w:rPr>
  </w:style>
  <w:style w:type="paragraph" w:styleId="NormalWeb">
    <w:name w:val="Normal (Web)"/>
    <w:basedOn w:val="Normal"/>
    <w:uiPriority w:val="99"/>
    <w:rsid w:val="00BA1CE7"/>
    <w:pPr>
      <w:spacing w:before="280" w:after="280"/>
    </w:pPr>
    <w:rPr>
      <w:rFonts w:eastAsia="Times New Roman" w:cs="Times New Roman"/>
      <w:kern w:val="0"/>
      <w:lang w:eastAsia="ar-SA" w:bidi="ar-SA"/>
    </w:rPr>
  </w:style>
  <w:style w:type="paragraph" w:customStyle="1" w:styleId="Heading51">
    <w:name w:val="Heading 51"/>
    <w:next w:val="Normal"/>
    <w:rsid w:val="00BA1CE7"/>
    <w:pPr>
      <w:widowControl w:val="0"/>
      <w:suppressAutoHyphens/>
      <w:spacing w:before="0" w:beforeAutospacing="0" w:after="0"/>
    </w:pPr>
    <w:rPr>
      <w:rFonts w:ascii="Verdana" w:eastAsia="Verdana" w:hAnsi="Verdana" w:cs="Times New Roman"/>
      <w:sz w:val="24"/>
      <w:szCs w:val="24"/>
      <w:lang w:eastAsia="ar-SA"/>
    </w:rPr>
  </w:style>
  <w:style w:type="paragraph" w:customStyle="1" w:styleId="Heading61">
    <w:name w:val="Heading 61"/>
    <w:next w:val="Normal"/>
    <w:rsid w:val="00BA1CE7"/>
    <w:pPr>
      <w:widowControl w:val="0"/>
      <w:suppressAutoHyphens/>
      <w:spacing w:before="0" w:beforeAutospacing="0" w:after="0"/>
    </w:pPr>
    <w:rPr>
      <w:rFonts w:ascii="Verdana" w:eastAsia="Verdana" w:hAnsi="Verdana" w:cs="Times New Roman"/>
      <w:sz w:val="24"/>
      <w:szCs w:val="24"/>
      <w:lang w:eastAsia="ar-SA"/>
    </w:rPr>
  </w:style>
  <w:style w:type="table" w:styleId="TableGrid">
    <w:name w:val="Table Grid"/>
    <w:basedOn w:val="TableNormal"/>
    <w:uiPriority w:val="59"/>
    <w:rsid w:val="00CD5826"/>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99"/>
    <w:qFormat/>
    <w:rsid w:val="00FC1FE7"/>
    <w:pPr>
      <w:ind w:left="720"/>
      <w:contextualSpacing/>
    </w:pPr>
    <w:rPr>
      <w:szCs w:val="21"/>
    </w:rPr>
  </w:style>
  <w:style w:type="paragraph" w:styleId="Header">
    <w:name w:val="header"/>
    <w:basedOn w:val="Normal"/>
    <w:link w:val="HeaderChar"/>
    <w:uiPriority w:val="99"/>
    <w:semiHidden/>
    <w:unhideWhenUsed/>
    <w:rsid w:val="00E039BD"/>
    <w:pPr>
      <w:tabs>
        <w:tab w:val="center" w:pos="4680"/>
        <w:tab w:val="right" w:pos="9360"/>
      </w:tabs>
    </w:pPr>
    <w:rPr>
      <w:szCs w:val="21"/>
    </w:rPr>
  </w:style>
  <w:style w:type="character" w:customStyle="1" w:styleId="HeaderChar">
    <w:name w:val="Header Char"/>
    <w:basedOn w:val="DefaultParagraphFont"/>
    <w:link w:val="Header"/>
    <w:uiPriority w:val="99"/>
    <w:semiHidden/>
    <w:rsid w:val="00E039BD"/>
    <w:rPr>
      <w:rFonts w:ascii="Times New Roman" w:eastAsia="Lucida Sans Unicode" w:hAnsi="Times New Roman" w:cs="Mangal"/>
      <w:kern w:val="1"/>
      <w:sz w:val="24"/>
      <w:szCs w:val="21"/>
      <w:lang w:eastAsia="hi-IN" w:bidi="hi-IN"/>
    </w:rPr>
  </w:style>
  <w:style w:type="paragraph" w:styleId="Footer">
    <w:name w:val="footer"/>
    <w:basedOn w:val="Normal"/>
    <w:link w:val="FooterChar"/>
    <w:uiPriority w:val="99"/>
    <w:semiHidden/>
    <w:unhideWhenUsed/>
    <w:rsid w:val="00E039BD"/>
    <w:pPr>
      <w:tabs>
        <w:tab w:val="center" w:pos="4680"/>
        <w:tab w:val="right" w:pos="9360"/>
      </w:tabs>
    </w:pPr>
    <w:rPr>
      <w:szCs w:val="21"/>
    </w:rPr>
  </w:style>
  <w:style w:type="character" w:customStyle="1" w:styleId="FooterChar">
    <w:name w:val="Footer Char"/>
    <w:basedOn w:val="DefaultParagraphFont"/>
    <w:link w:val="Footer"/>
    <w:uiPriority w:val="99"/>
    <w:semiHidden/>
    <w:rsid w:val="00E039BD"/>
    <w:rPr>
      <w:rFonts w:ascii="Times New Roman" w:eastAsia="Lucida Sans Unicode" w:hAnsi="Times New Roman" w:cs="Mangal"/>
      <w:kern w:val="1"/>
      <w:sz w:val="24"/>
      <w:szCs w:val="21"/>
      <w:lang w:eastAsia="hi-IN" w:bidi="hi-IN"/>
    </w:rPr>
  </w:style>
  <w:style w:type="paragraph" w:styleId="PlainText">
    <w:name w:val="Plain Text"/>
    <w:basedOn w:val="Normal"/>
    <w:link w:val="PlainTextChar"/>
    <w:rsid w:val="001278B5"/>
    <w:pPr>
      <w:suppressAutoHyphens w:val="0"/>
    </w:pPr>
    <w:rPr>
      <w:rFonts w:ascii="Courier New" w:eastAsia="Times New Roman" w:hAnsi="Courier New" w:cs="Gautami"/>
      <w:kern w:val="0"/>
      <w:sz w:val="20"/>
      <w:szCs w:val="20"/>
      <w:lang w:bidi="te-IN"/>
    </w:rPr>
  </w:style>
  <w:style w:type="character" w:customStyle="1" w:styleId="PlainTextChar">
    <w:name w:val="Plain Text Char"/>
    <w:basedOn w:val="DefaultParagraphFont"/>
    <w:link w:val="PlainText"/>
    <w:rsid w:val="001278B5"/>
    <w:rPr>
      <w:rFonts w:ascii="Courier New" w:eastAsia="Times New Roman" w:hAnsi="Courier New" w:cs="Gautami"/>
      <w:sz w:val="20"/>
      <w:szCs w:val="20"/>
      <w:lang w:bidi="te-IN"/>
    </w:rPr>
  </w:style>
  <w:style w:type="paragraph" w:styleId="NoSpacing">
    <w:name w:val="No Spacing"/>
    <w:uiPriority w:val="1"/>
    <w:qFormat/>
    <w:rsid w:val="00D432CF"/>
    <w:pPr>
      <w:spacing w:before="0" w:beforeAutospacing="0" w:after="0"/>
    </w:pPr>
    <w:rPr>
      <w:rFonts w:ascii="Calibri" w:eastAsia="Calibri" w:hAnsi="Calibri" w:cs="Times New Roman"/>
      <w:lang w:val="en-GB"/>
    </w:rPr>
  </w:style>
  <w:style w:type="character" w:customStyle="1" w:styleId="Heading3Char">
    <w:name w:val="Heading 3 Char"/>
    <w:basedOn w:val="DefaultParagraphFont"/>
    <w:link w:val="Heading3"/>
    <w:uiPriority w:val="9"/>
    <w:semiHidden/>
    <w:rsid w:val="003F64B8"/>
    <w:rPr>
      <w:rFonts w:asciiTheme="majorHAnsi" w:eastAsiaTheme="majorEastAsia" w:hAnsiTheme="majorHAnsi" w:cs="Mangal"/>
      <w:b/>
      <w:bCs/>
      <w:color w:val="4F81BD" w:themeColor="accent1"/>
      <w:kern w:val="1"/>
      <w:sz w:val="24"/>
      <w:szCs w:val="21"/>
      <w:lang w:eastAsia="hi-IN" w:bidi="hi-IN"/>
    </w:rPr>
  </w:style>
  <w:style w:type="paragraph" w:styleId="FootnoteText">
    <w:name w:val="footnote text"/>
    <w:basedOn w:val="Normal"/>
    <w:link w:val="FootnoteTextChar"/>
    <w:semiHidden/>
    <w:rsid w:val="003F64B8"/>
    <w:rPr>
      <w:rFonts w:eastAsia="Times New Roman" w:cs="Times New Roman"/>
      <w:kern w:val="0"/>
      <w:sz w:val="20"/>
      <w:szCs w:val="20"/>
      <w:lang w:eastAsia="ar-SA" w:bidi="ar-SA"/>
    </w:rPr>
  </w:style>
  <w:style w:type="character" w:customStyle="1" w:styleId="FootnoteTextChar">
    <w:name w:val="Footnote Text Char"/>
    <w:basedOn w:val="DefaultParagraphFont"/>
    <w:link w:val="FootnoteText"/>
    <w:semiHidden/>
    <w:rsid w:val="003F64B8"/>
    <w:rPr>
      <w:rFonts w:ascii="Times New Roman" w:eastAsia="Times New Roman" w:hAnsi="Times New Roman" w:cs="Times New Roman"/>
      <w:sz w:val="20"/>
      <w:szCs w:val="20"/>
      <w:lang w:eastAsia="ar-SA"/>
    </w:rPr>
  </w:style>
  <w:style w:type="character" w:customStyle="1" w:styleId="Heading7Char">
    <w:name w:val="Heading 7 Char"/>
    <w:basedOn w:val="DefaultParagraphFont"/>
    <w:link w:val="Heading7"/>
    <w:uiPriority w:val="9"/>
    <w:semiHidden/>
    <w:rsid w:val="00662C89"/>
    <w:rPr>
      <w:rFonts w:asciiTheme="majorHAnsi" w:eastAsiaTheme="majorEastAsia" w:hAnsiTheme="majorHAnsi" w:cs="Mangal"/>
      <w:i/>
      <w:iCs/>
      <w:color w:val="404040" w:themeColor="text1" w:themeTint="BF"/>
      <w:kern w:val="1"/>
      <w:sz w:val="24"/>
      <w:szCs w:val="21"/>
      <w:lang w:eastAsia="hi-IN" w:bidi="hi-IN"/>
    </w:rPr>
  </w:style>
  <w:style w:type="paragraph" w:styleId="BodyText3">
    <w:name w:val="Body Text 3"/>
    <w:basedOn w:val="Normal"/>
    <w:link w:val="BodyText3Char"/>
    <w:uiPriority w:val="99"/>
    <w:unhideWhenUsed/>
    <w:rsid w:val="00C063EF"/>
    <w:pPr>
      <w:spacing w:after="120"/>
    </w:pPr>
    <w:rPr>
      <w:sz w:val="16"/>
      <w:szCs w:val="14"/>
    </w:rPr>
  </w:style>
  <w:style w:type="character" w:customStyle="1" w:styleId="BodyText3Char">
    <w:name w:val="Body Text 3 Char"/>
    <w:basedOn w:val="DefaultParagraphFont"/>
    <w:link w:val="BodyText3"/>
    <w:uiPriority w:val="99"/>
    <w:rsid w:val="00C063EF"/>
    <w:rPr>
      <w:rFonts w:ascii="Times New Roman" w:eastAsia="Lucida Sans Unicode" w:hAnsi="Times New Roman" w:cs="Mangal"/>
      <w:kern w:val="1"/>
      <w:sz w:val="16"/>
      <w:szCs w:val="14"/>
      <w:lang w:eastAsia="hi-IN" w:bidi="hi-IN"/>
    </w:rPr>
  </w:style>
  <w:style w:type="paragraph" w:styleId="Subtitle">
    <w:name w:val="Subtitle"/>
    <w:basedOn w:val="Normal"/>
    <w:next w:val="Normal"/>
    <w:link w:val="SubtitleChar"/>
    <w:uiPriority w:val="11"/>
    <w:qFormat/>
    <w:rsid w:val="005E0F74"/>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E0F74"/>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qFormat/>
    <w:rsid w:val="00E553F6"/>
    <w:rPr>
      <w:b/>
      <w:bCs/>
    </w:rPr>
  </w:style>
  <w:style w:type="paragraph" w:customStyle="1" w:styleId="Preformatted">
    <w:name w:val="Preformatted"/>
    <w:basedOn w:val="Normal"/>
    <w:rsid w:val="00E553F6"/>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pPr>
    <w:rPr>
      <w:rFonts w:ascii="Courier New" w:eastAsia="Times New Roman" w:hAnsi="Courier New" w:cs="Courier New"/>
      <w:kern w:val="0"/>
      <w:sz w:val="20"/>
      <w:szCs w:val="20"/>
      <w:lang w:eastAsia="en-US" w:bidi="ar-SA"/>
    </w:rPr>
  </w:style>
  <w:style w:type="character" w:styleId="HTMLTypewriter">
    <w:name w:val="HTML Typewriter"/>
    <w:rsid w:val="00E553F6"/>
    <w:rPr>
      <w:rFonts w:ascii="Courier New" w:eastAsia="Courier New" w:hAnsi="Courier New"/>
      <w:sz w:val="20"/>
    </w:rPr>
  </w:style>
  <w:style w:type="paragraph" w:customStyle="1" w:styleId="Name">
    <w:name w:val="Name"/>
    <w:basedOn w:val="Normal"/>
    <w:qFormat/>
    <w:rsid w:val="00DF59DF"/>
    <w:pPr>
      <w:tabs>
        <w:tab w:val="right" w:pos="9360"/>
      </w:tabs>
      <w:suppressAutoHyphens w:val="0"/>
      <w:spacing w:before="120" w:after="120"/>
      <w:jc w:val="center"/>
    </w:pPr>
    <w:rPr>
      <w:rFonts w:ascii="Georgia" w:eastAsia="Calibri" w:hAnsi="Georgia" w:cs="Times New Roman"/>
      <w:b/>
      <w:kern w:val="0"/>
      <w:sz w:val="40"/>
      <w:szCs w:val="40"/>
      <w:lang w:eastAsia="en-US" w:bidi="ar-SA"/>
    </w:rPr>
  </w:style>
  <w:style w:type="character" w:customStyle="1" w:styleId="fields11">
    <w:name w:val="fields11"/>
    <w:rsid w:val="00E374A1"/>
    <w:rPr>
      <w:rFonts w:ascii="Verdana" w:hAnsi="Verdana" w:hint="default"/>
      <w:b w:val="0"/>
      <w:bCs w:val="0"/>
      <w:strike w:val="0"/>
      <w:dstrike w:val="0"/>
      <w:color w:val="333333"/>
      <w:sz w:val="17"/>
      <w:szCs w:val="17"/>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spmsoft15@gmail.com" TargetMode="External" /><Relationship Id="rId6" Type="http://schemas.openxmlformats.org/officeDocument/2006/relationships/image" Target="https://rdxfootmark.naukri.com/v2/track/openCv?trackingInfo=06a0fb33266c82a8e42c0c9df67fab37134f530e18705c4458440321091b5b581109190415475955094356014b4450530401195c1333471b1b1115495c5d0d564e011503504e1c180c571833471b1b0211475b5e0f575601514841481f0f2b561358191b15001043095e08541b140e445745455d5f08054c1b00100317130d5d5d551c120a120011474a411b1213471b1b111544585b09574d140112115c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9672FE-44E3-4D2C-BCB8-288E90B9B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3</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madhukark</dc:creator>
  <cp:lastModifiedBy>SWAROOP</cp:lastModifiedBy>
  <cp:revision>9</cp:revision>
  <dcterms:created xsi:type="dcterms:W3CDTF">2021-06-04T16:12:00Z</dcterms:created>
  <dcterms:modified xsi:type="dcterms:W3CDTF">2021-06-24T14:24:00Z</dcterms:modified>
</cp:coreProperties>
</file>